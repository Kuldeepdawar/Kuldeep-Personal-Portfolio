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kn-mls1top-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040"/>
        <w:gridCol w:w="8866"/>
      </w:tblGrid>
      <w:tr w:rsidR="00D27A65" w14:paraId="0E98AAAE" w14:textId="77777777">
        <w:trPr>
          <w:tblCellSpacing w:w="0" w:type="dxa"/>
        </w:trPr>
        <w:tc>
          <w:tcPr>
            <w:tcW w:w="3040" w:type="dxa"/>
            <w:tcMar>
              <w:top w:w="200" w:type="dxa"/>
              <w:left w:w="0" w:type="dxa"/>
              <w:bottom w:w="200" w:type="dxa"/>
              <w:right w:w="0" w:type="dxa"/>
            </w:tcMar>
            <w:hideMark/>
          </w:tcPr>
          <w:p w14:paraId="59B5FB02" w14:textId="77777777" w:rsidR="002014F1" w:rsidRDefault="002014F1" w:rsidP="002014F1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  </w:t>
            </w:r>
          </w:p>
          <w:p w14:paraId="4DEA1B77" w14:textId="3E01D962" w:rsidR="00D27A65" w:rsidRDefault="002014F1" w:rsidP="002014F1">
            <w:pPr>
              <w:pStyle w:val="div"/>
              <w:pBdr>
                <w:bottom w:val="none" w:sz="0" w:space="10" w:color="auto"/>
              </w:pBdr>
              <w:spacing w:line="400" w:lineRule="exact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   </w:t>
            </w: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 xml:space="preserve"> </w:t>
            </w:r>
            <w:r w:rsidR="0086758B"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>Contact</w:t>
            </w:r>
          </w:p>
          <w:p w14:paraId="292C70F5" w14:textId="48608B6D" w:rsidR="00D27A65" w:rsidRDefault="00F00639">
            <w:pPr>
              <w:pStyle w:val="skn-mls1addressdiv"/>
              <w:pBdr>
                <w:left w:val="none" w:sz="0" w:space="25" w:color="auto"/>
              </w:pBdr>
              <w:spacing w:after="100"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eastAsia="Frank Ruhl Libre"/>
              </w:rPr>
              <w:t>Australia</w:t>
            </w:r>
          </w:p>
          <w:p w14:paraId="28F640D8" w14:textId="77777777" w:rsidR="00D27A65" w:rsidRDefault="0086758B">
            <w:pPr>
              <w:pStyle w:val="skn-mls1addressdiv"/>
              <w:spacing w:after="100"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+61 452 492 629</w:t>
            </w:r>
          </w:p>
          <w:p w14:paraId="19E47D0D" w14:textId="4E093BB7" w:rsidR="00404A2B" w:rsidRDefault="00404A2B">
            <w:pPr>
              <w:pStyle w:val="skn-mls1addressdivnth-last-child1"/>
              <w:spacing w:line="300" w:lineRule="atLeast"/>
              <w:ind w:left="500"/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hyperlink r:id="rId7" w:history="1">
              <w:r w:rsidRPr="00404A2B">
                <w:rPr>
                  <w:rStyle w:val="Hyperlink"/>
                  <w:rFonts w:ascii="Frank Ruhl Libre" w:eastAsia="Frank Ruhl Libre" w:hAnsi="Frank Ruhl Libre" w:cs="Frank Ruhl Libre"/>
                  <w:sz w:val="20"/>
                  <w:szCs w:val="20"/>
                </w:rPr>
                <w:t>Link</w:t>
              </w:r>
              <w:r w:rsidRPr="00404A2B">
                <w:rPr>
                  <w:rStyle w:val="Hyperlink"/>
                  <w:rFonts w:ascii="Frank Ruhl Libre" w:eastAsia="Frank Ruhl Libre" w:hAnsi="Frank Ruhl Libre" w:cs="Frank Ruhl Libre"/>
                  <w:sz w:val="20"/>
                  <w:szCs w:val="20"/>
                </w:rPr>
                <w:t>e</w:t>
              </w:r>
              <w:r w:rsidRPr="00404A2B">
                <w:rPr>
                  <w:rStyle w:val="Hyperlink"/>
                  <w:rFonts w:ascii="Frank Ruhl Libre" w:eastAsia="Frank Ruhl Libre" w:hAnsi="Frank Ruhl Libre" w:cs="Frank Ruhl Libre"/>
                  <w:sz w:val="20"/>
                  <w:szCs w:val="20"/>
                </w:rPr>
                <w:t>dIn</w:t>
              </w:r>
            </w:hyperlink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| </w:t>
            </w:r>
            <w:hyperlink r:id="rId8" w:history="1">
              <w:r w:rsidRPr="00404A2B">
                <w:rPr>
                  <w:rStyle w:val="Hyperlink"/>
                  <w:rFonts w:ascii="Frank Ruhl Libre" w:eastAsia="Frank Ruhl Libre" w:hAnsi="Frank Ruhl Libre" w:cs="Frank Ruhl Libre"/>
                  <w:sz w:val="20"/>
                  <w:szCs w:val="20"/>
                </w:rPr>
                <w:t>GitH</w:t>
              </w:r>
              <w:r w:rsidRPr="00404A2B">
                <w:rPr>
                  <w:rStyle w:val="Hyperlink"/>
                  <w:rFonts w:ascii="Frank Ruhl Libre" w:eastAsia="Frank Ruhl Libre" w:hAnsi="Frank Ruhl Libre" w:cs="Frank Ruhl Libre"/>
                  <w:sz w:val="20"/>
                  <w:szCs w:val="20"/>
                </w:rPr>
                <w:t>u</w:t>
              </w:r>
              <w:r w:rsidRPr="00404A2B">
                <w:rPr>
                  <w:rStyle w:val="Hyperlink"/>
                  <w:rFonts w:ascii="Frank Ruhl Libre" w:eastAsia="Frank Ruhl Libre" w:hAnsi="Frank Ruhl Libre" w:cs="Frank Ruhl Libre"/>
                  <w:sz w:val="20"/>
                  <w:szCs w:val="20"/>
                </w:rPr>
                <w:t>b</w:t>
              </w:r>
            </w:hyperlink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</w:p>
          <w:p w14:paraId="19CBC8BB" w14:textId="196260D6" w:rsidR="00404A2B" w:rsidRDefault="00404A2B">
            <w:pPr>
              <w:pStyle w:val="skn-mls1addressdivnth-last-child1"/>
              <w:spacing w:line="300" w:lineRule="atLeast"/>
              <w:ind w:left="500"/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hyperlink r:id="rId9" w:history="1">
              <w:r w:rsidRPr="00404A2B">
                <w:rPr>
                  <w:rStyle w:val="Hyperlink"/>
                  <w:rFonts w:ascii="Frank Ruhl Libre" w:eastAsia="Frank Ruhl Libre" w:hAnsi="Frank Ruhl Libre" w:cs="Frank Ruhl Libre"/>
                  <w:sz w:val="20"/>
                  <w:szCs w:val="20"/>
                </w:rPr>
                <w:t>PORT</w:t>
              </w:r>
              <w:r w:rsidRPr="00404A2B">
                <w:rPr>
                  <w:rStyle w:val="Hyperlink"/>
                  <w:rFonts w:ascii="Frank Ruhl Libre" w:eastAsia="Frank Ruhl Libre" w:hAnsi="Frank Ruhl Libre" w:cs="Frank Ruhl Libre"/>
                  <w:sz w:val="20"/>
                  <w:szCs w:val="20"/>
                </w:rPr>
                <w:t>F</w:t>
              </w:r>
              <w:r w:rsidRPr="00404A2B">
                <w:rPr>
                  <w:rStyle w:val="Hyperlink"/>
                  <w:rFonts w:ascii="Frank Ruhl Libre" w:eastAsia="Frank Ruhl Libre" w:hAnsi="Frank Ruhl Libre" w:cs="Frank Ruhl Libre"/>
                  <w:sz w:val="20"/>
                  <w:szCs w:val="20"/>
                </w:rPr>
                <w:t>OLIO</w:t>
              </w:r>
            </w:hyperlink>
          </w:p>
          <w:p w14:paraId="0A227025" w14:textId="369C0123" w:rsidR="00D27A65" w:rsidRDefault="0086758B">
            <w:pPr>
              <w:pStyle w:val="skn-mls1addressdivnth-last-child1"/>
              <w:spacing w:line="300" w:lineRule="atLeas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dawar</w:t>
            </w:r>
            <w:r w:rsidR="005C12D7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kuldeep74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@gmail.com</w:t>
            </w:r>
          </w:p>
          <w:p w14:paraId="17AD3FD2" w14:textId="158A2DFB" w:rsidR="00D27A65" w:rsidRPr="005E4444" w:rsidRDefault="0086758B" w:rsidP="005E4444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>Skills</w:t>
            </w:r>
            <w:r w:rsidR="005E4444"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 xml:space="preserve"> </w:t>
            </w:r>
          </w:p>
          <w:p w14:paraId="6C76270A" w14:textId="77777777" w:rsidR="00D27A65" w:rsidRDefault="0086758B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Operating Systems: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Linux, Mac, Windows</w:t>
            </w:r>
          </w:p>
          <w:p w14:paraId="0BC49CFA" w14:textId="615E8A8F" w:rsidR="00D27A65" w:rsidRDefault="0086758B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Databases: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PostgreSQL</w:t>
            </w:r>
            <w:r w:rsidR="00906A76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, GraphQL</w:t>
            </w:r>
          </w:p>
          <w:p w14:paraId="10C6DD7E" w14:textId="0B5FB94A" w:rsidR="00D27A65" w:rsidRDefault="0086758B">
            <w:pPr>
              <w:pStyle w:val="skn-mls1li"/>
              <w:numPr>
                <w:ilvl w:val="0"/>
                <w:numId w:val="1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Languages &amp; Frameworks:</w:t>
            </w:r>
            <w:r w:rsidR="005E4444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Node.js, </w:t>
            </w:r>
            <w:r w:rsidR="00715B0D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Re</w:t>
            </w:r>
            <w:r w:rsidR="000E5846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act-19, Next.js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br/>
            </w: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Additional Frameworks: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652A1A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Redu</w:t>
            </w:r>
            <w:r w:rsidR="000E5846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x</w:t>
            </w:r>
            <w:r w:rsidR="00652A1A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-Thunk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, React Query</w:t>
            </w:r>
          </w:p>
          <w:p w14:paraId="382BE6DE" w14:textId="77777777" w:rsidR="00D27A65" w:rsidRDefault="0086758B">
            <w:pPr>
              <w:pStyle w:val="skn-mls1left-boxskillskillpaddingcell"/>
              <w:spacing w:line="20" w:lineRule="exact"/>
              <w:ind w:left="500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 </w:t>
            </w:r>
          </w:p>
          <w:p w14:paraId="0744A00E" w14:textId="77AF4B8D" w:rsidR="00D27A65" w:rsidRDefault="0086758B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Styling &amp; UI Libraries: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Material UI, Bootstrap, Tailwind</w:t>
            </w:r>
            <w:r w:rsidR="001220C4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CSS</w:t>
            </w:r>
            <w:r w:rsidR="00DD6A9B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, Ant Design</w:t>
            </w:r>
          </w:p>
          <w:p w14:paraId="6EBCDE8C" w14:textId="572F1C49" w:rsidR="00D27A65" w:rsidRDefault="0086758B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Testing: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0E5846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Jest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, React Testing Library</w:t>
            </w:r>
          </w:p>
          <w:p w14:paraId="5EB29A2B" w14:textId="416AE220" w:rsidR="00D27A65" w:rsidRDefault="0086758B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Web Technologies: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HTML5, CSS/SCSS, DOM</w:t>
            </w:r>
            <w:r w:rsidR="00A1171B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, JavaScript</w:t>
            </w:r>
            <w:r w:rsidR="00302FBC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A1171B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(ES6+), GraphQL</w:t>
            </w:r>
          </w:p>
          <w:p w14:paraId="04D14076" w14:textId="44BD87B1" w:rsidR="00D27A65" w:rsidRDefault="005B534E">
            <w:pPr>
              <w:pStyle w:val="skn-mls1li"/>
              <w:numPr>
                <w:ilvl w:val="0"/>
                <w:numId w:val="2"/>
              </w:numPr>
              <w:spacing w:after="200" w:line="260" w:lineRule="atLeast"/>
              <w:ind w:left="700" w:hanging="192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Cloud &amp; DevOps</w:t>
            </w:r>
            <w:r w:rsidR="0086758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:</w:t>
            </w:r>
            <w:r w:rsidR="0086758B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652A1A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AWS API Gateway</w:t>
            </w:r>
            <w:r w:rsidR="0086758B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, Docker, AWS</w:t>
            </w:r>
            <w:r w:rsidR="00491D5F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Lam</w:t>
            </w:r>
            <w:r w:rsidR="00574D75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b</w:t>
            </w:r>
            <w:r w:rsidR="00491D5F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da</w:t>
            </w:r>
            <w:r w:rsidR="0086758B"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,</w:t>
            </w:r>
            <w:r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Terraform</w:t>
            </w:r>
          </w:p>
          <w:p w14:paraId="6AA2A45D" w14:textId="77777777" w:rsidR="00D27A65" w:rsidRDefault="0086758B">
            <w:pPr>
              <w:pStyle w:val="skn-mls1sectiontitle"/>
              <w:pBdr>
                <w:left w:val="none" w:sz="0" w:space="25" w:color="auto"/>
              </w:pBdr>
              <w:spacing w:before="400" w:after="200"/>
              <w:ind w:left="500"/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left-box"/>
                <w:rFonts w:ascii="Frank Ruhl Libre" w:eastAsia="Frank Ruhl Libre" w:hAnsi="Frank Ruhl Libre" w:cs="Frank Ruhl Libre"/>
                <w:b/>
                <w:bCs/>
                <w:color w:val="000000"/>
              </w:rPr>
              <w:t>Education</w:t>
            </w:r>
          </w:p>
          <w:p w14:paraId="41C39CCB" w14:textId="0C27FFC5" w:rsidR="00D27A65" w:rsidRPr="00C0798D" w:rsidRDefault="00C0798D">
            <w:pPr>
              <w:pStyle w:val="skn-mls1paddedline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7C2508">
              <w:rPr>
                <w:rFonts w:ascii="Frank Ruhl Libre" w:hAnsi="Frank Ruhl Libre" w:cs="Frank Ruhl Libre" w:hint="cs"/>
                <w:b/>
                <w:bCs/>
                <w:sz w:val="20"/>
                <w:szCs w:val="20"/>
              </w:rPr>
              <w:t>Bachelor of Technology (</w:t>
            </w:r>
            <w:proofErr w:type="gramStart"/>
            <w:r w:rsidRPr="007C2508">
              <w:rPr>
                <w:rFonts w:ascii="Frank Ruhl Libre" w:hAnsi="Frank Ruhl Libre" w:cs="Frank Ruhl Libre" w:hint="cs"/>
                <w:b/>
                <w:bCs/>
                <w:sz w:val="20"/>
                <w:szCs w:val="20"/>
              </w:rPr>
              <w:t>B.Tech</w:t>
            </w:r>
            <w:proofErr w:type="gramEnd"/>
            <w:r w:rsidRPr="007C2508">
              <w:rPr>
                <w:rFonts w:ascii="Frank Ruhl Libre" w:hAnsi="Frank Ruhl Libre" w:cs="Frank Ruhl Libre" w:hint="cs"/>
                <w:b/>
                <w:bCs/>
                <w:sz w:val="20"/>
                <w:szCs w:val="20"/>
              </w:rPr>
              <w:t>)</w:t>
            </w:r>
            <w:r w:rsidRPr="007C2508">
              <w:rPr>
                <w:rStyle w:val="span"/>
                <w:rFonts w:ascii="Frank Ruhl Libre" w:eastAsia="Frank Ruhl Libre" w:hAnsi="Frank Ruhl Libre" w:cs="Frank Ruehl CLM"/>
                <w:color w:val="000000"/>
                <w:sz w:val="20"/>
                <w:szCs w:val="20"/>
              </w:rPr>
              <w:t xml:space="preserve"> </w:t>
            </w:r>
            <w:r w:rsidR="0086758B" w:rsidRPr="007672BF">
              <w:rPr>
                <w:rStyle w:val="span"/>
                <w:rFonts w:ascii="Frank Ruhl Libre" w:eastAsia="Frank Ruhl Libre" w:hAnsi="Frank Ruhl Libre" w:cs="Frank Ruehl CLM"/>
                <w:b/>
                <w:bCs/>
                <w:color w:val="000000"/>
                <w:sz w:val="16"/>
                <w:szCs w:val="16"/>
              </w:rPr>
              <w:t>(Computer Science)</w:t>
            </w:r>
            <w:r w:rsidR="0086758B" w:rsidRPr="00C0798D"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  <w:t xml:space="preserve"> </w:t>
            </w:r>
          </w:p>
          <w:p w14:paraId="5CD261CC" w14:textId="5926A650" w:rsidR="00C0798D" w:rsidRPr="00C0798D" w:rsidRDefault="00C0798D" w:rsidP="00C0798D">
            <w:pPr>
              <w:pStyle w:val="div"/>
              <w:pBdr>
                <w:left w:val="none" w:sz="0" w:space="25" w:color="auto"/>
              </w:pBdr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C0798D">
              <w:rPr>
                <w:rStyle w:val="span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  <w:t>Kurukshetra University</w:t>
            </w:r>
            <w:r w:rsidRPr="00C0798D">
              <w:rPr>
                <w:rStyle w:val="singlecolumnspanpaddedlinenth-child1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  <w:t xml:space="preserve"> - 2015</w:t>
            </w:r>
          </w:p>
          <w:p w14:paraId="0862F782" w14:textId="54BFCAC2" w:rsidR="00D27A65" w:rsidRPr="00C0798D" w:rsidRDefault="00D27A65">
            <w:pPr>
              <w:pStyle w:val="skn-mls1disp-blk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</w:p>
          <w:p w14:paraId="1FB7C294" w14:textId="052F74D7" w:rsidR="001104C2" w:rsidRPr="00C0798D" w:rsidRDefault="001104C2" w:rsidP="001104C2">
            <w:pPr>
              <w:pStyle w:val="skn-mls1paddedline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C0798D">
              <w:rPr>
                <w:rFonts w:ascii="Frank Ruhl Libre" w:hAnsi="Frank Ruhl Libre" w:cs="Frank Ruehl CLM" w:hint="cs"/>
                <w:b/>
                <w:bCs/>
                <w:sz w:val="18"/>
                <w:szCs w:val="18"/>
              </w:rPr>
              <w:t>Master of Information and Communication Technology</w:t>
            </w:r>
            <w:r w:rsidRPr="00C0798D">
              <w:rPr>
                <w:rStyle w:val="span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  <w:t xml:space="preserve"> </w:t>
            </w:r>
            <w:r w:rsidRPr="007672BF">
              <w:rPr>
                <w:rStyle w:val="span"/>
                <w:rFonts w:ascii="Frank Ruhl Libre" w:eastAsia="Frank Ruhl Libre" w:hAnsi="Frank Ruhl Libre" w:cs="Frank Ruehl CLM"/>
                <w:b/>
                <w:bCs/>
                <w:color w:val="000000"/>
                <w:sz w:val="18"/>
                <w:szCs w:val="18"/>
              </w:rPr>
              <w:t>(Computer Science)</w:t>
            </w:r>
            <w:r w:rsidRPr="00C0798D"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  <w:t xml:space="preserve"> </w:t>
            </w:r>
          </w:p>
          <w:p w14:paraId="3EA6CA9D" w14:textId="220C6EC2" w:rsidR="001104C2" w:rsidRPr="00C0798D" w:rsidRDefault="00C0798D" w:rsidP="001104C2">
            <w:pPr>
              <w:pStyle w:val="skn-mls1disp-blk"/>
              <w:spacing w:line="400" w:lineRule="atLeast"/>
              <w:ind w:left="500"/>
              <w:rPr>
                <w:rStyle w:val="skn-mls1left-box"/>
                <w:rFonts w:ascii="Frank Ruhl Libre" w:eastAsia="Frank Ruhl Libre" w:hAnsi="Frank Ruhl Libre" w:cs="Frank Ruehl CLM"/>
                <w:color w:val="000000"/>
                <w:sz w:val="18"/>
                <w:szCs w:val="18"/>
              </w:rPr>
            </w:pPr>
            <w:r w:rsidRPr="00C0798D">
              <w:rPr>
                <w:rFonts w:cs="Frank Ruehl CLM"/>
                <w:sz w:val="18"/>
                <w:szCs w:val="18"/>
              </w:rPr>
              <w:t xml:space="preserve">USC </w:t>
            </w:r>
            <w:r>
              <w:rPr>
                <w:rFonts w:cs="Frank Ruehl CLM"/>
                <w:sz w:val="18"/>
                <w:szCs w:val="18"/>
              </w:rPr>
              <w:t>–</w:t>
            </w:r>
            <w:r w:rsidRPr="00C0798D">
              <w:rPr>
                <w:rFonts w:cs="Frank Ruehl CLM"/>
                <w:sz w:val="18"/>
                <w:szCs w:val="18"/>
              </w:rPr>
              <w:t xml:space="preserve"> Australia</w:t>
            </w:r>
            <w:r>
              <w:rPr>
                <w:rFonts w:cs="Frank Ruehl CLM"/>
                <w:sz w:val="18"/>
                <w:szCs w:val="18"/>
              </w:rPr>
              <w:t xml:space="preserve"> </w:t>
            </w:r>
            <w:r w:rsidR="001104C2" w:rsidRPr="00C0798D">
              <w:rPr>
                <w:rStyle w:val="span"/>
                <w:rFonts w:eastAsia="Frank Ruhl Libre" w:cs="Frank Ruehl CLM"/>
                <w:sz w:val="18"/>
                <w:szCs w:val="18"/>
              </w:rPr>
              <w:t>202</w:t>
            </w:r>
            <w:r w:rsidR="007C2508">
              <w:rPr>
                <w:rStyle w:val="span"/>
                <w:rFonts w:eastAsia="Frank Ruhl Libre" w:cs="Frank Ruehl CLM"/>
                <w:sz w:val="18"/>
                <w:szCs w:val="18"/>
              </w:rPr>
              <w:t>0</w:t>
            </w:r>
          </w:p>
          <w:p w14:paraId="57BDEEF2" w14:textId="77777777" w:rsidR="00D27A65" w:rsidRDefault="0086758B">
            <w:pPr>
              <w:pStyle w:val="skn-mls1left-boxParagraph"/>
              <w:spacing w:line="20" w:lineRule="atLeast"/>
              <w:textAlignment w:val="auto"/>
              <w:rPr>
                <w:rStyle w:val="skn-mls1lef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color w:val="FFFFFF"/>
                <w:sz w:val="2"/>
              </w:rPr>
              <w:t>.</w:t>
            </w:r>
          </w:p>
        </w:tc>
        <w:tc>
          <w:tcPr>
            <w:tcW w:w="8866" w:type="dxa"/>
            <w:tcMar>
              <w:top w:w="200" w:type="dxa"/>
              <w:left w:w="0" w:type="dxa"/>
              <w:bottom w:w="200" w:type="dxa"/>
              <w:right w:w="500" w:type="dxa"/>
            </w:tcMar>
            <w:hideMark/>
          </w:tcPr>
          <w:p w14:paraId="61B15A4F" w14:textId="6112411B" w:rsidR="00D27A65" w:rsidRPr="002014F1" w:rsidRDefault="0086758B" w:rsidP="002014F1">
            <w:pPr>
              <w:pStyle w:val="skn-mls1name"/>
              <w:pBdr>
                <w:left w:val="none" w:sz="0" w:space="31" w:color="auto"/>
              </w:pBdr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72"/>
                <w:szCs w:val="72"/>
              </w:rPr>
            </w:pPr>
            <w:r w:rsidRPr="002014F1">
              <w:rPr>
                <w:rStyle w:val="skn-mls1fname"/>
                <w:rFonts w:ascii="Frank Ruhl Libre" w:eastAsia="Frank Ruhl Libre" w:hAnsi="Frank Ruhl Libre" w:cs="Frank Ruhl Libre"/>
                <w:sz w:val="72"/>
                <w:szCs w:val="72"/>
              </w:rPr>
              <w:t>Kuldeep</w:t>
            </w:r>
            <w:r w:rsidRPr="002014F1"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72"/>
                <w:szCs w:val="72"/>
              </w:rPr>
              <w:t xml:space="preserve"> </w:t>
            </w:r>
            <w:r w:rsidRPr="002014F1">
              <w:rPr>
                <w:rStyle w:val="skn-mls1right-box"/>
                <w:rFonts w:ascii="Frank Ruhl Libre" w:eastAsia="Frank Ruhl Libre" w:hAnsi="Frank Ruhl Libre" w:cs="Frank Ruhl Libre"/>
                <w:noProof/>
                <w:color w:val="000000"/>
                <w:sz w:val="72"/>
                <w:szCs w:val="72"/>
              </w:rPr>
              <w:drawing>
                <wp:anchor distT="0" distB="0" distL="114300" distR="114300" simplePos="0" relativeHeight="251659264" behindDoc="0" locked="0" layoutInCell="1" allowOverlap="1" wp14:anchorId="13643B4C" wp14:editId="07438B7C">
                  <wp:simplePos x="0" y="0"/>
                  <wp:positionH relativeFrom="page">
                    <wp:posOffset>-444500</wp:posOffset>
                  </wp:positionH>
                  <wp:positionV relativeFrom="page">
                    <wp:posOffset>-190500</wp:posOffset>
                  </wp:positionV>
                  <wp:extent cx="940435" cy="940963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435" cy="9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014F1" w:rsidRPr="002014F1"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72"/>
                <w:szCs w:val="72"/>
              </w:rPr>
              <w:t>Singh</w:t>
            </w:r>
          </w:p>
          <w:p w14:paraId="6BE26AA1" w14:textId="77777777" w:rsidR="00D27A65" w:rsidRDefault="0086758B">
            <w:pPr>
              <w:pStyle w:val="skn-mls1sectiontitle"/>
              <w:pBdr>
                <w:left w:val="none" w:sz="0" w:space="31" w:color="auto"/>
              </w:pBdr>
              <w:spacing w:before="5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  <w:t>Summary</w:t>
            </w:r>
          </w:p>
          <w:p w14:paraId="68218BD6" w14:textId="13337699" w:rsidR="00D27A65" w:rsidRPr="00552022" w:rsidRDefault="000453DC">
            <w:pPr>
              <w:pStyle w:val="p"/>
              <w:pBdr>
                <w:left w:val="none" w:sz="0" w:space="31" w:color="auto"/>
              </w:pBdr>
              <w:spacing w:line="400" w:lineRule="atLeast"/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552022">
              <w:rPr>
                <w:rFonts w:ascii="Frank Ruhl Libre" w:hAnsi="Frank Ruhl Libre" w:cs="Frank Ruhl Libre" w:hint="cs"/>
                <w:sz w:val="18"/>
                <w:szCs w:val="18"/>
              </w:rPr>
              <w:t xml:space="preserve">Experienced Software Developer | </w:t>
            </w:r>
            <w:r w:rsidR="00B34E8E" w:rsidRPr="00552022">
              <w:rPr>
                <w:rFonts w:ascii="Frank Ruhl Libre" w:hAnsi="Frank Ruhl Libre" w:cs="Frank Ruhl Libre"/>
                <w:sz w:val="18"/>
                <w:szCs w:val="18"/>
              </w:rPr>
              <w:t>5</w:t>
            </w:r>
            <w:r w:rsidRPr="00552022">
              <w:rPr>
                <w:rFonts w:ascii="Frank Ruhl Libre" w:hAnsi="Frank Ruhl Libre" w:cs="Frank Ruhl Libre" w:hint="cs"/>
                <w:sz w:val="18"/>
                <w:szCs w:val="18"/>
              </w:rPr>
              <w:t>+ Years in the Industry | 2+ Years at Accenture Australia</w:t>
            </w:r>
            <w:r w:rsidR="0086758B" w:rsidRPr="00552022">
              <w:rPr>
                <w:rStyle w:val="Strong1"/>
                <w:rFonts w:ascii="Frank Ruhl Libre" w:eastAsia="Frank Ruhl Libre" w:hAnsi="Frank Ruhl Libre" w:cs="Frank Ruhl Libre" w:hint="cs"/>
                <w:color w:val="000000"/>
                <w:sz w:val="18"/>
                <w:szCs w:val="18"/>
              </w:rPr>
              <w:t>.</w:t>
            </w:r>
          </w:p>
          <w:p w14:paraId="69FE7991" w14:textId="02DA1CE7" w:rsidR="00D27A65" w:rsidRDefault="000453DC">
            <w:pPr>
              <w:pStyle w:val="skn-mls1li"/>
              <w:numPr>
                <w:ilvl w:val="0"/>
                <w:numId w:val="3"/>
              </w:numPr>
              <w:spacing w:after="200" w:line="400" w:lineRule="atLeast"/>
              <w:ind w:left="1200" w:hanging="183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8B0058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Full-Stack Expertise</w:t>
            </w:r>
            <w:r w:rsidR="0086758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:</w:t>
            </w:r>
            <w:r w:rsidR="0086758B"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 w:rsidR="00552022" w:rsidRPr="003B4662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Skilled in </w:t>
            </w:r>
            <w:r w:rsidR="00552022" w:rsidRPr="003B4662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React.js, Redux, Next.js, Node.js,</w:t>
            </w:r>
            <w:r w:rsidRPr="00923EFC">
              <w:rPr>
                <w:rFonts w:ascii="Frank Ruhl Libre" w:hAnsi="Frank Ruhl Libre" w:cs="Frank Ruhl Libre" w:hint="cs"/>
                <w:sz w:val="18"/>
                <w:szCs w:val="18"/>
              </w:rPr>
              <w:t xml:space="preserve"> </w:t>
            </w:r>
            <w:r w:rsidR="00552022" w:rsidRPr="003B4662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Express.js, AWS, Docker, </w:t>
            </w:r>
            <w:r w:rsidR="00552022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and Terraform</w:t>
            </w:r>
          </w:p>
          <w:p w14:paraId="7873F6FE" w14:textId="50C54331" w:rsidR="00D27A65" w:rsidRPr="00E7204F" w:rsidRDefault="00E7204F">
            <w:pPr>
              <w:pStyle w:val="skn-mls1li"/>
              <w:numPr>
                <w:ilvl w:val="0"/>
                <w:numId w:val="3"/>
              </w:numPr>
              <w:spacing w:after="200"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8B0058">
              <w:rPr>
                <w:rStyle w:val="Strong"/>
                <w:rFonts w:ascii="Frank Ruhl Libre" w:hAnsi="Frank Ruhl Libre" w:cs="Frank Ruhl Libre" w:hint="cs"/>
                <w:sz w:val="20"/>
                <w:szCs w:val="20"/>
              </w:rPr>
              <w:t>Problem-Solving &amp; Collaboration</w:t>
            </w:r>
            <w:r w:rsidR="0086758B" w:rsidRPr="00E7204F">
              <w:rPr>
                <w:rStyle w:val="Strong1"/>
                <w:rFonts w:ascii="Frank Ruhl Libre" w:eastAsia="Frank Ruhl Libre" w:hAnsi="Frank Ruhl Libre" w:cs="Frank Ruhl Libre" w:hint="cs"/>
                <w:b/>
                <w:bCs/>
                <w:color w:val="000000"/>
                <w:sz w:val="18"/>
                <w:szCs w:val="18"/>
              </w:rPr>
              <w:t>:</w:t>
            </w:r>
            <w:r w:rsidR="0086758B" w:rsidRPr="00E7204F">
              <w:rPr>
                <w:rStyle w:val="skn-mls1right-box"/>
                <w:rFonts w:ascii="Frank Ruhl Libre" w:eastAsia="Frank Ruhl Libre" w:hAnsi="Frank Ruhl Libre" w:cs="Frank Ruhl Libre" w:hint="cs"/>
                <w:color w:val="000000"/>
                <w:sz w:val="18"/>
                <w:szCs w:val="18"/>
              </w:rPr>
              <w:t xml:space="preserve"> </w:t>
            </w:r>
            <w:r w:rsidR="00552022" w:rsidRPr="003B4662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Strong analytical skills with a focus on scalable, high-performance</w:t>
            </w:r>
            <w:r w:rsidRPr="00E7204F">
              <w:rPr>
                <w:rFonts w:ascii="Frank Ruhl Libre" w:hAnsi="Frank Ruhl Libre" w:cs="Frank Ruhl Libre" w:hint="cs"/>
                <w:sz w:val="18"/>
                <w:szCs w:val="18"/>
              </w:rPr>
              <w:t xml:space="preserve"> </w:t>
            </w:r>
            <w:r w:rsidR="00552022">
              <w:rPr>
                <w:rFonts w:ascii="Frank Ruhl Libre" w:hAnsi="Frank Ruhl Libre" w:cs="Frank Ruhl Libre"/>
                <w:sz w:val="18"/>
                <w:szCs w:val="18"/>
              </w:rPr>
              <w:t>applications.</w:t>
            </w:r>
          </w:p>
          <w:p w14:paraId="3482F699" w14:textId="22BD1BC4" w:rsidR="00E7204F" w:rsidRDefault="00552022" w:rsidP="00E7204F">
            <w:pPr>
              <w:pStyle w:val="skn-mls1li"/>
              <w:numPr>
                <w:ilvl w:val="0"/>
                <w:numId w:val="3"/>
              </w:numPr>
              <w:spacing w:after="200" w:line="400" w:lineRule="atLeast"/>
              <w:ind w:left="1200" w:hanging="183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552022">
              <w:rPr>
                <w:rFonts w:ascii="Frank Ruhl Libre" w:hAnsi="Frank Ruhl Libre" w:cs="Frank Ruhl Libre"/>
                <w:b/>
                <w:bCs/>
                <w:sz w:val="18"/>
                <w:szCs w:val="18"/>
              </w:rPr>
              <w:t>Cloud &amp;API Development</w:t>
            </w:r>
            <w:r>
              <w:rPr>
                <w:rFonts w:ascii="Frank Ruhl Libre" w:hAnsi="Frank Ruhl Libre" w:cs="Frank Ruhl Libre"/>
                <w:sz w:val="18"/>
                <w:szCs w:val="18"/>
              </w:rPr>
              <w:t xml:space="preserve">: </w:t>
            </w:r>
            <w:r w:rsidRPr="003B4662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Hands-on experience in </w:t>
            </w:r>
            <w:r w:rsidRPr="003B4662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 services, RESTful &amp; GraphQL APIs</w:t>
            </w:r>
            <w:r>
              <w:rPr>
                <w:rFonts w:ascii="Frank Ruhl Libre" w:hAnsi="Frank Ruhl Libre" w:cs="Frank Ruhl Libre"/>
                <w:sz w:val="18"/>
                <w:szCs w:val="18"/>
              </w:rPr>
              <w:t xml:space="preserve">, </w:t>
            </w:r>
            <w:r w:rsidRPr="00552022">
              <w:rPr>
                <w:rFonts w:ascii="Frank Ruhl Libre" w:hAnsi="Frank Ruhl Libre" w:cs="Frank Ruhl Libre"/>
                <w:b/>
                <w:bCs/>
                <w:sz w:val="18"/>
                <w:szCs w:val="18"/>
              </w:rPr>
              <w:t>and microservices architecture.</w:t>
            </w:r>
          </w:p>
          <w:p w14:paraId="13D76111" w14:textId="1ACDCCA3" w:rsidR="00D27A65" w:rsidRPr="008B0058" w:rsidRDefault="0086758B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8B0058"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Experience</w:t>
            </w:r>
          </w:p>
          <w:p w14:paraId="48B38724" w14:textId="5DAFC59D" w:rsidR="00D27A65" w:rsidRDefault="00F23D7E">
            <w:pPr>
              <w:pStyle w:val="skn-mls1txt-bold"/>
              <w:pBdr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React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Full Stack Developer</w:t>
            </w:r>
            <w:r w:rsidR="00886FFD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- Sydney</w:t>
            </w:r>
          </w:p>
          <w:p w14:paraId="2A54523C" w14:textId="0BE46A4A" w:rsidR="00D27A65" w:rsidRDefault="0086758B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 w:rsidRPr="003C62F1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BatteryMate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Sydney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Jun 2023 </w:t>
            </w:r>
            <w:r w:rsidR="0022354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–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22354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Feb 2025</w:t>
            </w:r>
          </w:p>
          <w:p w14:paraId="2112F828" w14:textId="6150CC33" w:rsidR="008F6EB6" w:rsidRDefault="00386111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1905B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API Development &amp; Optimization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:</w:t>
            </w:r>
            <w:r>
              <w:rPr>
                <w:rStyle w:val="Strong"/>
                <w:rFonts w:eastAsia="Frank Ruhl Libre"/>
                <w:color w:val="000000"/>
              </w:rPr>
              <w:t xml:space="preserve"> </w:t>
            </w:r>
            <w:r w:rsidR="003767F6" w:rsidRPr="00FD206F">
              <w:rPr>
                <w:rFonts w:ascii="Frank Ruhl Libre" w:hAnsi="Frank Ruhl Libre" w:cs="Frank Ruhl Libre" w:hint="cs"/>
                <w:sz w:val="18"/>
                <w:szCs w:val="18"/>
              </w:rPr>
              <w:t xml:space="preserve">Architected and developed scalable </w:t>
            </w:r>
            <w:r w:rsidR="002448B8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RESTful</w:t>
            </w:r>
            <w:r w:rsidR="002448B8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 and </w:t>
            </w:r>
            <w:r w:rsidR="002448B8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GraphQL</w:t>
            </w:r>
            <w:r w:rsidR="002448B8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 APIs using </w:t>
            </w:r>
            <w:r w:rsidR="002448B8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TypeScript</w:t>
            </w:r>
            <w:r w:rsidR="002448B8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</w:t>
            </w:r>
            <w:r w:rsidR="002448B8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Next.js</w:t>
            </w:r>
            <w:r w:rsidR="002448B8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</w:t>
            </w:r>
            <w:r w:rsidR="002448B8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Node.js</w:t>
            </w:r>
            <w:r w:rsidR="00B17469">
              <w:rPr>
                <w:rFonts w:ascii="Frank Ruhl Libre" w:hAnsi="Frank Ruhl Libre" w:cs="Frank Ruhl Libre"/>
                <w:sz w:val="18"/>
                <w:szCs w:val="18"/>
              </w:rPr>
              <w:t xml:space="preserve">, </w:t>
            </w:r>
            <w:r w:rsidR="003767F6" w:rsidRPr="00FD206F">
              <w:rPr>
                <w:rFonts w:ascii="Frank Ruhl Libre" w:hAnsi="Frank Ruhl Libre" w:cs="Frank Ruhl Libre" w:hint="cs"/>
                <w:sz w:val="18"/>
                <w:szCs w:val="18"/>
              </w:rPr>
              <w:t xml:space="preserve">and </w:t>
            </w:r>
            <w:r w:rsidR="003767F6" w:rsidRPr="002448B8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AWS Lambda</w:t>
            </w:r>
            <w:r w:rsidR="003767F6" w:rsidRPr="00FD206F">
              <w:rPr>
                <w:rFonts w:ascii="Frank Ruhl Libre" w:hAnsi="Frank Ruhl Libre" w:cs="Frank Ruhl Libre" w:hint="cs"/>
                <w:sz w:val="18"/>
                <w:szCs w:val="18"/>
              </w:rPr>
              <w:t xml:space="preserve">. Led </w:t>
            </w:r>
            <w:r w:rsidR="002448B8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OAuth-based authentication</w:t>
            </w:r>
            <w:r w:rsidR="002448B8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</w:t>
            </w:r>
            <w:r w:rsidR="002448B8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JWT authorization</w:t>
            </w:r>
            <w:r w:rsidR="002448B8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and secure user transaction </w:t>
            </w:r>
            <w:r w:rsidR="003767F6" w:rsidRPr="00FD206F">
              <w:rPr>
                <w:rFonts w:ascii="Frank Ruhl Libre" w:hAnsi="Frank Ruhl Libre" w:cs="Frank Ruhl Libre" w:hint="cs"/>
                <w:sz w:val="18"/>
                <w:szCs w:val="18"/>
              </w:rPr>
              <w:t xml:space="preserve">management. Integrated </w:t>
            </w:r>
            <w:r w:rsidR="003767F6" w:rsidRPr="002448B8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GraphQL</w:t>
            </w:r>
            <w:r w:rsidR="003767F6" w:rsidRPr="00FD206F">
              <w:rPr>
                <w:rFonts w:ascii="Frank Ruhl Libre" w:hAnsi="Frank Ruhl Libre" w:cs="Frank Ruhl Libre" w:hint="cs"/>
                <w:sz w:val="18"/>
                <w:szCs w:val="18"/>
              </w:rPr>
              <w:t xml:space="preserve"> with </w:t>
            </w:r>
            <w:r w:rsidR="003767F6" w:rsidRPr="002448B8">
              <w:rPr>
                <w:rFonts w:ascii="Frank Ruhl Libre" w:hAnsi="Frank Ruhl Libre" w:cs="Frank Ruhl Libre" w:hint="cs"/>
                <w:b/>
                <w:bCs/>
                <w:sz w:val="18"/>
                <w:szCs w:val="18"/>
              </w:rPr>
              <w:t>Next.js</w:t>
            </w:r>
            <w:r w:rsidR="003767F6" w:rsidRPr="00FD206F">
              <w:rPr>
                <w:rFonts w:ascii="Frank Ruhl Libre" w:hAnsi="Frank Ruhl Libre" w:cs="Frank Ruhl Libre" w:hint="cs"/>
                <w:sz w:val="18"/>
                <w:szCs w:val="18"/>
              </w:rPr>
              <w:t xml:space="preserve"> to optimize data fetching and ensure seamless server-side rendering for improved performance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6FC6E8CD" w14:textId="6B0B9826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3767F6" w:rsidRPr="00FD206F">
              <w:rPr>
                <w:rFonts w:ascii="Frank Ruhl Libre" w:hAnsi="Frank Ruhl Libre" w:cs="Frank Ruhl Libre" w:hint="cs"/>
                <w:sz w:val="18"/>
                <w:szCs w:val="18"/>
              </w:rPr>
              <w:t>Reduced data-fetching times by 50% through GraphQL optimization and Next.js integration, enhancing the user experience and engagement in real-time features across the eCommerce platform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46E79D5E" w14:textId="77777777" w:rsidR="008F6EB6" w:rsidRDefault="008F6EB6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1905B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Frontend Development &amp; User Experience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Developed dynamic user interfaces with React, JavaScript (ES6+), Redux, and TypeScript. Integrated GraphQL for efficient data handling and real-time updates for features like product listings and order tracking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72768DC3" w14:textId="58857393" w:rsidR="00B87E89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>:</w:t>
            </w:r>
            <w:r w:rsidR="00177981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 w:rsidR="00177981" w:rsidRPr="0017798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Reduced code complexity by 40%</w:t>
            </w:r>
            <w:r w:rsidR="00177981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by adopting </w:t>
            </w:r>
            <w:r w:rsidR="00177981" w:rsidRPr="0017798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Redux Toolkit,</w:t>
            </w:r>
            <w:r w:rsidR="00177981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improving maintainability and developer productivity and </w:t>
            </w:r>
            <w:r w:rsidR="00177981" w:rsidRPr="0017798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Optimized Redux Thunk</w:t>
            </w:r>
            <w:r w:rsidR="00177981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for asynchronous actions, improving product data load times by 30% and enhancing user experience.</w:t>
            </w:r>
          </w:p>
          <w:p w14:paraId="13CED91B" w14:textId="77777777" w:rsidR="00B87E89" w:rsidRDefault="00B87E89" w:rsidP="00B87E89">
            <w:pPr>
              <w:pStyle w:val="skn-mls1expr-secli"/>
              <w:numPr>
                <w:ilvl w:val="0"/>
                <w:numId w:val="13"/>
              </w:numPr>
              <w:spacing w:line="400" w:lineRule="atLeast"/>
              <w:ind w:left="1200" w:hanging="183"/>
              <w:textAlignment w:val="auto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Cloud-Optimized Infrastructure:</w:t>
            </w:r>
            <w:r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Leveraged </w:t>
            </w:r>
            <w:r w:rsidRPr="00CA194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</w:t>
            </w:r>
            <w:r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services like </w:t>
            </w:r>
            <w:r w:rsidRPr="00CA194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Lambda, API Gateway, DynamoDB, EC2</w:t>
            </w:r>
            <w:r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, and </w:t>
            </w:r>
            <w:r w:rsidRPr="00CA194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S3</w:t>
            </w:r>
            <w:r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to improve scalability, performance, and security.</w:t>
            </w:r>
          </w:p>
          <w:p w14:paraId="545D2556" w14:textId="286177B7" w:rsidR="00B87E89" w:rsidRDefault="00B87E89" w:rsidP="007672BF">
            <w:pPr>
              <w:spacing w:before="100" w:beforeAutospacing="1" w:after="100" w:afterAutospacing="1"/>
              <w:ind w:left="108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 w:hint="cs"/>
                <w:color w:val="000000"/>
                <w:sz w:val="18"/>
                <w:szCs w:val="18"/>
              </w:rPr>
              <w:t xml:space="preserve">           Key Achievement: </w:t>
            </w:r>
            <w:r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Reduced infrastructure costs by </w:t>
            </w:r>
            <w:r w:rsidRPr="00CA194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35%</w:t>
            </w:r>
            <w:r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by adopting a </w:t>
            </w:r>
            <w:r w:rsidRPr="00CA194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serverless architecture</w:t>
            </w:r>
            <w:r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AWS services, improving the platform’s performance and availability.</w:t>
            </w:r>
          </w:p>
          <w:p w14:paraId="6A320E1F" w14:textId="77777777" w:rsidR="003E5562" w:rsidRDefault="003E5562" w:rsidP="003E5562">
            <w:pPr>
              <w:pStyle w:val="skn-mls1expr-secli"/>
              <w:spacing w:line="400" w:lineRule="atLeast"/>
              <w:ind w:left="1200"/>
              <w:rPr>
                <w:rStyle w:val="Strong"/>
                <w:rFonts w:eastAsia="Frank Ruhl Libre"/>
                <w:b w:val="0"/>
                <w:bCs w:val="0"/>
                <w:sz w:val="18"/>
                <w:szCs w:val="18"/>
              </w:rPr>
            </w:pPr>
          </w:p>
          <w:p w14:paraId="7909CF06" w14:textId="2BFED4AF" w:rsidR="008F6EB6" w:rsidRPr="008F6EB6" w:rsidRDefault="0086758B" w:rsidP="00F34011">
            <w:pPr>
              <w:pStyle w:val="skn-mls1expr-secli"/>
              <w:ind w:left="1200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8F6EB6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lastRenderedPageBreak/>
              <w:t>Advanced App</w:t>
            </w:r>
            <w:r w:rsidR="00297DE6" w:rsidRPr="008F6EB6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Engineering</w:t>
            </w:r>
            <w:r w:rsidRPr="008F6EB6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297DE6" w:rsidRPr="008F6EB6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Analyst</w:t>
            </w:r>
            <w:r w:rsidRPr="008F6EB6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8F6EB6" w:rsidRPr="008F6EB6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–</w:t>
            </w:r>
            <w:r w:rsidRPr="008F6EB6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SCATS</w:t>
            </w:r>
          </w:p>
          <w:p w14:paraId="1351AF55" w14:textId="4F688D84" w:rsidR="001220C4" w:rsidRPr="001220C4" w:rsidRDefault="0086758B" w:rsidP="00F34011">
            <w:pPr>
              <w:pStyle w:val="skn-mls1expr-secli"/>
              <w:spacing w:before="100" w:beforeAutospacing="1" w:after="100" w:afterAutospacing="1"/>
              <w:ind w:left="1200"/>
              <w:textAlignment w:val="auto"/>
              <w:rPr>
                <w:rStyle w:val="Strong1"/>
                <w:rFonts w:ascii="Frank Ruhl Libre" w:eastAsia="Frank Ruhl Libre" w:hAnsi="Frank Ruhl Libre" w:cs="Frank Ruhl Libre"/>
                <w:bCs/>
                <w:color w:val="000000"/>
                <w:sz w:val="20"/>
                <w:szCs w:val="20"/>
              </w:rPr>
            </w:pPr>
            <w:r w:rsidRPr="003C62F1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Accenture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 Australia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1220C4" w:rsidRPr="005C12D7">
              <w:rPr>
                <w:rFonts w:ascii="Frank Ruhl Libre" w:hAnsi="Frank Ruhl Libre" w:cs="Frank Ruhl Libre" w:hint="cs"/>
                <w:bCs/>
                <w:sz w:val="20"/>
                <w:szCs w:val="20"/>
              </w:rPr>
              <w:t>Feb 2022 – Mar 2023</w:t>
            </w:r>
          </w:p>
          <w:p w14:paraId="299B2F6B" w14:textId="0560402B" w:rsidR="008F6EB6" w:rsidRDefault="00800CD4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1905B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API Development</w:t>
            </w:r>
            <w:r w:rsidR="008F6EB6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Developed </w:t>
            </w:r>
            <w:r w:rsidRPr="001A65A9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RESTful APIs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using</w:t>
            </w:r>
            <w:r w:rsidR="00553E6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Java (Spring Boot),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React</w:t>
            </w:r>
            <w:r w:rsidR="00553E6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for fron</w:t>
            </w:r>
            <w:r w:rsidR="002448B8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t</w:t>
            </w:r>
            <w:r w:rsidR="00553E6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end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, Node.js, TypeScript,</w:t>
            </w:r>
            <w:r w:rsidR="00C5254D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AWS Lambda, optimizing traffic data processing for </w:t>
            </w:r>
            <w:r w:rsidRPr="001A65A9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SCATS projects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4176F423" w14:textId="0C2EE3A2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800CD4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Optimized real-time traffic data processing, reducing traffic signal adjustment latency by 25%</w:t>
            </w:r>
            <w:r w:rsidR="00553E6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and integrating a Java-based API that interface with AWS Lambda for efficient data flow management. </w:t>
            </w:r>
          </w:p>
          <w:p w14:paraId="3362988F" w14:textId="70C27712" w:rsidR="008F6EB6" w:rsidRDefault="00800CD4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1905B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AWS Integration and Serverless Architecture</w:t>
            </w:r>
            <w:r w:rsidR="008F6EB6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Deployed AWS Lambda, API Gateway, EC2, and S3 for scalable data processing. Implemented serverless architecture for cost-efficiency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6883876E" w14:textId="62901B3F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800CD4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Achieved a 40% reduction in operating costs by adopting serverless</w:t>
            </w:r>
            <w:r w:rsidR="00800CD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solution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329BA955" w14:textId="6A1B2659" w:rsidR="001A65A9" w:rsidRDefault="001A65A9" w:rsidP="001A65A9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CI/CD Pipeline Implementation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>Developed and maintained automated CI/CD pipeline using AWS CodePipeline and GitHub Action, streamlining deployment processes and enhancing team collaboration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18BBE46B" w14:textId="5A96E6A5" w:rsidR="001A65A9" w:rsidRDefault="001A65A9" w:rsidP="001A65A9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>Reduced deployment time by 50% and increased release frequently through efficient pipeline automation.</w:t>
            </w:r>
          </w:p>
          <w:p w14:paraId="4D723D04" w14:textId="77777777" w:rsidR="001A65A9" w:rsidRDefault="001A65A9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</w:p>
          <w:p w14:paraId="3A3EC2DA" w14:textId="315BC6DF" w:rsidR="00D27A65" w:rsidRDefault="0086758B">
            <w:pPr>
              <w:pStyle w:val="skn-mls1txt-bold"/>
              <w:pBdr>
                <w:top w:val="none" w:sz="0" w:space="10" w:color="auto"/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Application Developer</w:t>
            </w:r>
            <w:r w:rsidR="002C41F0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 xml:space="preserve"> - Samsung</w:t>
            </w:r>
          </w:p>
          <w:p w14:paraId="14C5F8F8" w14:textId="64193BA7" w:rsidR="00D27A65" w:rsidRDefault="001220C4" w:rsidP="001220C4">
            <w:pPr>
              <w:spacing w:line="259" w:lineRule="auto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                     </w:t>
            </w:r>
            <w:r w:rsidR="0086758B" w:rsidRPr="003C62F1">
              <w:rPr>
                <w:rStyle w:val="span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Accenture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Melbourne, Australia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   </w:t>
            </w:r>
            <w:r w:rsidRPr="005C12D7">
              <w:rPr>
                <w:rFonts w:ascii="Frank Ruhl Libre" w:hAnsi="Frank Ruhl Libre" w:cs="Frank Ruhl Libre" w:hint="cs"/>
                <w:bCs/>
                <w:sz w:val="20"/>
                <w:szCs w:val="20"/>
              </w:rPr>
              <w:t>June 2021 – Jan 2022</w:t>
            </w:r>
          </w:p>
          <w:p w14:paraId="2EFC4379" w14:textId="118C9ED8" w:rsidR="008F6EB6" w:rsidRDefault="00800CD4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1905B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API Integration</w:t>
            </w:r>
            <w:r w:rsidR="00DA07C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: </w:t>
            </w:r>
            <w:r w:rsidR="00DA07C2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Integrated RESTful services using </w:t>
            </w:r>
            <w:proofErr w:type="spellStart"/>
            <w:r w:rsidR="00DA07C2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Axios</w:t>
            </w:r>
            <w:proofErr w:type="spellEnd"/>
            <w:r w:rsidR="00DA07C2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for dynamic data fetching without page reloads, ensuring seamless frontend-backend communication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1EB532BB" w14:textId="682BD59B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DA07C2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Improved the e-commerce site’s response time by 30%, resulting in better</w:t>
            </w:r>
            <w:r w:rsidR="00DA07C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user engagement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62F522CC" w14:textId="5B542DF1" w:rsidR="008F6EB6" w:rsidRDefault="008F6EB6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1905B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Frontend Development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6E7F17" w:rsidRPr="00FD206F">
              <w:rPr>
                <w:rFonts w:ascii="Frank Ruhl Libre" w:hAnsi="Frank Ruhl Libre" w:cs="Frank Ruhl Libre" w:hint="cs"/>
                <w:sz w:val="18"/>
                <w:szCs w:val="18"/>
              </w:rPr>
              <w:t>Developed responsive e-commerce user interfaces using React Native, Redux, and TypeScript, enhancing the experience across multiple devices. Optimized mobile responsiveness and performance for a seamless cross-platform experience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17939BE6" w14:textId="77777777" w:rsidR="006E7F17" w:rsidRDefault="008F6EB6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 w:rsidR="006E7F17" w:rsidRPr="00FD206F">
              <w:rPr>
                <w:rFonts w:ascii="Frank Ruhl Libre" w:hAnsi="Frank Ruhl Libre" w:cs="Frank Ruhl Libre" w:hint="cs"/>
                <w:sz w:val="18"/>
                <w:szCs w:val="18"/>
              </w:rPr>
              <w:t xml:space="preserve"> Increased mobile user retention by 25% through optimized, responsive UI/UX on both iOS and Android platforms, utilizing React Native for efficient, high-performance app development</w:t>
            </w:r>
            <w:r w:rsidR="006E7F17">
              <w:rPr>
                <w:rFonts w:ascii="Frank Ruhl Libre" w:hAnsi="Frank Ruhl Libre" w:cs="Frank Ruhl Libre"/>
                <w:sz w:val="18"/>
                <w:szCs w:val="18"/>
              </w:rPr>
              <w:t>.</w:t>
            </w:r>
          </w:p>
          <w:p w14:paraId="7BB78FE7" w14:textId="21E49FED" w:rsidR="008F6EB6" w:rsidRDefault="006E7F17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1905B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 xml:space="preserve"> </w:t>
            </w:r>
            <w:r w:rsidR="00FE167D"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Infrastructure Automation with Terraform</w:t>
            </w:r>
            <w:r w:rsidR="00DA07C2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:</w:t>
            </w:r>
            <w:r w:rsidR="008F6EB6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</w:t>
            </w:r>
            <w:r w:rsidR="00FE167D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Managed AWS resources such </w:t>
            </w:r>
            <w:r w:rsidR="00FE167D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EC2</w:t>
            </w:r>
            <w:r w:rsidR="00FE167D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</w:t>
            </w:r>
            <w:r w:rsidR="00FE167D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Lambda</w:t>
            </w:r>
            <w:r w:rsidR="00FE167D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</w:t>
            </w:r>
            <w:r w:rsidR="00FE167D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DynamoDB</w:t>
            </w:r>
            <w:r w:rsidR="00FE167D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, and </w:t>
            </w:r>
            <w:r w:rsidR="00FE167D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S3</w:t>
            </w:r>
            <w:r w:rsidR="00FE167D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 using Infrastructure-as-Code</w:t>
            </w:r>
            <w:r w:rsidR="00FE167D">
              <w:rPr>
                <w:rFonts w:ascii="Frank Ruhl Libre" w:hAnsi="Frank Ruhl Libre" w:cs="Frank Ruhl Libre"/>
                <w:sz w:val="18"/>
                <w:szCs w:val="18"/>
              </w:rPr>
              <w:t xml:space="preserve"> (</w:t>
            </w:r>
            <w:proofErr w:type="spellStart"/>
            <w:r w:rsidR="00FE167D">
              <w:rPr>
                <w:rFonts w:ascii="Frank Ruhl Libre" w:hAnsi="Frank Ruhl Libre" w:cs="Frank Ruhl Libre"/>
                <w:sz w:val="18"/>
                <w:szCs w:val="18"/>
              </w:rPr>
              <w:t>IaC</w:t>
            </w:r>
            <w:proofErr w:type="spellEnd"/>
            <w:r w:rsidR="00FE167D">
              <w:rPr>
                <w:rFonts w:ascii="Frank Ruhl Libre" w:hAnsi="Frank Ruhl Libre" w:cs="Frank Ruhl Libre"/>
                <w:sz w:val="18"/>
                <w:szCs w:val="18"/>
              </w:rPr>
              <w:t>)</w:t>
            </w:r>
            <w:r w:rsidR="00FE167D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="00FE167D" w:rsidRPr="003D2DF1">
              <w:rPr>
                <w:rFonts w:ascii="Frank Ruhl Libre" w:hAnsi="Frank Ruhl Libre" w:cs="Frank Ruhl Libre" w:hint="cs"/>
                <w:sz w:val="18"/>
                <w:szCs w:val="18"/>
              </w:rPr>
              <w:t>practices, reducing provisioning times and improving DevOps workflows</w:t>
            </w:r>
            <w:r w:rsidR="00FE167D">
              <w:rPr>
                <w:rFonts w:ascii="Frank Ruhl Libre" w:hAnsi="Frank Ruhl Libre" w:cs="Frank Ruhl Libre"/>
                <w:sz w:val="18"/>
                <w:szCs w:val="18"/>
              </w:rPr>
              <w:t>.</w:t>
            </w:r>
          </w:p>
          <w:p w14:paraId="0D29E62C" w14:textId="224B4994" w:rsidR="00DA07C2" w:rsidRDefault="008F6EB6" w:rsidP="00DA07C2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3C1430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Streamlined </w:t>
            </w:r>
            <w:r w:rsidR="003C1430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infrastructure deployment and scaling, reducing provisioning times by </w:t>
            </w:r>
            <w:r w:rsidR="003C1430" w:rsidRPr="003D2DF1">
              <w:rPr>
                <w:rStyle w:val="Strong"/>
                <w:rFonts w:ascii="Frank Ruhl Libre" w:hAnsi="Frank Ruhl Libre" w:cs="Frank Ruhl Libre" w:hint="cs"/>
                <w:sz w:val="18"/>
                <w:szCs w:val="18"/>
              </w:rPr>
              <w:t>40%</w:t>
            </w:r>
            <w:r w:rsidR="003C1430" w:rsidRPr="003D2DF1">
              <w:rPr>
                <w:rFonts w:ascii="Frank Ruhl Libre" w:hAnsi="Frank Ruhl Libre" w:cs="Frank Ruhl Libre" w:hint="cs"/>
                <w:sz w:val="18"/>
                <w:szCs w:val="18"/>
              </w:rPr>
              <w:t xml:space="preserve"> and improving overall DevOps efficiency.</w:t>
            </w:r>
          </w:p>
          <w:p w14:paraId="6AFA111A" w14:textId="459F404B" w:rsidR="008F6EB6" w:rsidRDefault="00DA07C2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1905B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lastRenderedPageBreak/>
              <w:t>AWS Serverless Framework and Integration</w:t>
            </w:r>
            <w:r>
              <w:rPr>
                <w:rFonts w:ascii="Frank Ruhl Libre" w:hAnsi="Frank Ruhl Libre" w:cs="Frank Ruhl Libre"/>
                <w:b/>
                <w:bCs/>
                <w:sz w:val="18"/>
                <w:szCs w:val="18"/>
                <w:lang w:eastAsia="en-AU"/>
              </w:rPr>
              <w:t>:</w:t>
            </w:r>
            <w:r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Deployed APIs using AWS Serverless Framework and integrated S3, EC2, AWS Amplify, Lambda, and RDS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166F14D3" w14:textId="151850B0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DA07C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I</w:t>
            </w:r>
            <w:r w:rsidR="00DA07C2" w:rsidRPr="001905B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mproved application stability and scalability, reducing downtime by</w:t>
            </w:r>
            <w:r w:rsidR="00DA07C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15%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  <w:r w:rsidR="003E556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</w:p>
          <w:p w14:paraId="34CE21D8" w14:textId="77777777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</w:p>
          <w:p w14:paraId="4C7C8A9E" w14:textId="77777777" w:rsidR="00D27A65" w:rsidRDefault="0086758B">
            <w:pPr>
              <w:pStyle w:val="skn-mls1txt-bold"/>
              <w:pBdr>
                <w:top w:val="none" w:sz="0" w:space="10" w:color="auto"/>
                <w:left w:val="none" w:sz="0" w:space="31" w:color="auto"/>
              </w:pBdr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</w:pP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2"/>
                <w:szCs w:val="22"/>
              </w:rPr>
              <w:t>React Developer</w:t>
            </w:r>
          </w:p>
          <w:p w14:paraId="19A2BE0B" w14:textId="343FD668" w:rsidR="008F6EB6" w:rsidRPr="008D0AF4" w:rsidRDefault="0086758B" w:rsidP="008D0AF4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MCQGlobal-Regular-Normal" w:hAnsi="MCQGlobal-Regular-Normal" w:cs="Arial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Reesby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Australia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5F3879" w:rsidRPr="005C12D7">
              <w:rPr>
                <w:rFonts w:ascii="MCQGlobal-Regular-Normal" w:hAnsi="MCQGlobal-Regular-Normal" w:cs="Arial"/>
                <w:sz w:val="20"/>
                <w:szCs w:val="20"/>
              </w:rPr>
              <w:t>Jan 2021-June 2021</w:t>
            </w:r>
            <w:r w:rsidR="005F3879" w:rsidRPr="008678EC">
              <w:rPr>
                <w:rFonts w:ascii="MCQGlobal-Regular-Normal" w:hAnsi="MCQGlobal-Regular-Normal" w:cs="Arial"/>
              </w:rPr>
              <w:t xml:space="preserve">  </w:t>
            </w:r>
          </w:p>
          <w:p w14:paraId="3A4BB4F9" w14:textId="7D334DE2" w:rsidR="008F6EB6" w:rsidRDefault="008F6EB6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966D9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Dynamic Dashboard Development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Designed</w:t>
            </w:r>
            <w:r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and implemented a dynamic, interactive dashboard for the CRM application using HTML5, CSS3, and Bootstrap. Ensured that the</w:t>
            </w:r>
            <w:r w:rsidR="008D0AF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dashboard was both visually appealing and highly functional, offering users real-time data insights and intuitive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navigation.</w:t>
            </w:r>
          </w:p>
          <w:p w14:paraId="056A7EF1" w14:textId="7FCF8D31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Contributed to a 20% increase in user engagement with the dashboard, as it provided intuitive data visualization, allowing users to make data-driven decisions more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efficiency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619485CB" w14:textId="786349E2" w:rsidR="008F6EB6" w:rsidRDefault="008D0AF4" w:rsidP="008F6EB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 w:rsidRPr="00966D9C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API Integration</w:t>
            </w:r>
            <w:r w:rsidR="008F6EB6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Integrated</w:t>
            </w:r>
            <w:r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frontend components with backend APIs, ensuring seamless data exchange and functionality between the client and server. Managed data flow between the UI and server, ensuring smooth and real-time sizes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updates</w:t>
            </w:r>
            <w:r w:rsidR="008F6EB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19DD96F6" w14:textId="04A20378" w:rsidR="008F6EB6" w:rsidRDefault="008F6EB6" w:rsidP="008F6EB6">
            <w:pPr>
              <w:pStyle w:val="skn-mls1expr-secli"/>
              <w:spacing w:line="400" w:lineRule="atLeast"/>
              <w:ind w:left="1200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="008D0AF4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Enhanced</w:t>
            </w:r>
            <w:r w:rsidR="008D0AF4" w:rsidRPr="00966D9C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API integration to support real-time syncing, which improved the application’s responsiveness and reduced latency by 30%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.</w:t>
            </w:r>
          </w:p>
          <w:p w14:paraId="04944F9B" w14:textId="4AC7AE50" w:rsidR="00D27A65" w:rsidRPr="004202B6" w:rsidRDefault="004202B6" w:rsidP="004202B6">
            <w:pPr>
              <w:spacing w:before="100" w:beforeAutospacing="1" w:after="100" w:afterAutospacing="1"/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</w:pPr>
            <w:r w:rsidRPr="004202B6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                 </w:t>
            </w:r>
            <w:r w:rsidR="00B2502A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Web</w:t>
            </w:r>
            <w:r w:rsidR="003E569A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86758B" w:rsidRPr="004202B6">
              <w:rPr>
                <w:rStyle w:val="singlecolumnspanpaddedlinenth-child1"/>
                <w:rFonts w:ascii="Frank Ruhl Libre" w:eastAsia="Frank Ruhl Libre" w:hAnsi="Frank Ruhl Libre" w:cs="Frank Ruhl Libre"/>
                <w:b/>
                <w:bCs/>
                <w:color w:val="000000"/>
                <w:sz w:val="22"/>
                <w:szCs w:val="22"/>
              </w:rPr>
              <w:t>Developer</w:t>
            </w:r>
          </w:p>
          <w:p w14:paraId="48BEA92D" w14:textId="57242704" w:rsidR="00D27A65" w:rsidRDefault="005F3879" w:rsidP="005F3879">
            <w:pPr>
              <w:pStyle w:val="Heading1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                       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OSPMC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India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="0086758B"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>|</w:t>
            </w:r>
            <w:r w:rsidR="0086758B"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 w:rsidRPr="005C12D7">
              <w:rPr>
                <w:rFonts w:ascii="Frank Ruhl Libre" w:hAnsi="Frank Ruhl Libre" w:cs="Frank Ruhl Libre" w:hint="cs"/>
                <w:b w:val="0"/>
                <w:bCs w:val="0"/>
                <w:color w:val="000000" w:themeColor="text1"/>
                <w:sz w:val="20"/>
                <w:szCs w:val="20"/>
                <w:shd w:val="clear" w:color="auto" w:fill="FFFFFF" w:themeFill="background1"/>
              </w:rPr>
              <w:t>Aug 2017- Dec 2018</w:t>
            </w:r>
            <w:r w:rsidRPr="005F3879">
              <w:rPr>
                <w:rFonts w:ascii="MCQGlobal-Regular-Normal" w:hAnsi="MCQGlobal-Regular-Normal" w:cs="Arial"/>
                <w:b w:val="0"/>
                <w:bCs w:val="0"/>
                <w:shd w:val="clear" w:color="auto" w:fill="FFFFFF" w:themeFill="background1"/>
              </w:rPr>
              <w:t xml:space="preserve">  </w:t>
            </w:r>
          </w:p>
          <w:p w14:paraId="07997DDA" w14:textId="77777777" w:rsidR="00652051" w:rsidRPr="00652051" w:rsidRDefault="00E148DC" w:rsidP="00E148DC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25169C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UI Developer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 </w:t>
            </w:r>
            <w:r w:rsidR="00652051"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Designed and implemented intuitive, user-friendly interfaces for the paramedical system using HTML5, CSS3, JavaScript ES8, React, TypeScript, and SASS. This contributed to seamless navigation and improved accessibility. Collaborated closely with UI/UX designers to refine user experiences through wireframing, prototyping, and usability testing, resulting in a visually appealing, user-centric design.</w:t>
            </w:r>
          </w:p>
          <w:p w14:paraId="6BB2FFB0" w14:textId="514A6C1A" w:rsidR="00A605CB" w:rsidRDefault="00652051" w:rsidP="00A605CB">
            <w:pPr>
              <w:spacing w:before="100" w:beforeAutospacing="1" w:after="100" w:afterAutospacing="1"/>
              <w:ind w:left="1353"/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</w:t>
            </w:r>
            <w:r w:rsidR="008D0AF4"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Enhanced the user interface, leading to a 25% increase in user satisfaction based on post-launch surveys, particularly in the ease of accessing medical reports and faculty schedules.</w:t>
            </w:r>
          </w:p>
          <w:p w14:paraId="007DBF39" w14:textId="20B7DAB6" w:rsidR="00156466" w:rsidRPr="00652051" w:rsidRDefault="00156466" w:rsidP="00156466">
            <w:pPr>
              <w:pStyle w:val="skn-mls1expr-secli"/>
              <w:numPr>
                <w:ilvl w:val="0"/>
                <w:numId w:val="8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E93521">
              <w:rPr>
                <w:rFonts w:ascii="Frank Ruhl Libre" w:hAnsi="Frank Ruhl Libre" w:cs="Frank Ruhl Libre" w:hint="cs"/>
                <w:b/>
                <w:bCs/>
                <w:sz w:val="18"/>
                <w:szCs w:val="18"/>
                <w:lang w:eastAsia="en-AU"/>
              </w:rPr>
              <w:t>Performance Optimization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Implemented best practices to optimize the application's performance, enhancing page load speed and overall user experience.</w:t>
            </w:r>
          </w:p>
          <w:p w14:paraId="54068A96" w14:textId="6710A93F" w:rsidR="000116F2" w:rsidRDefault="00156466" w:rsidP="00A605CB">
            <w:pPr>
              <w:spacing w:before="100" w:beforeAutospacing="1" w:after="100" w:afterAutospacing="1"/>
              <w:ind w:left="1080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           </w:t>
            </w:r>
            <w:r w:rsidRPr="00652051">
              <w:rPr>
                <w:rStyle w:val="Strong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Key Achievement</w:t>
            </w:r>
            <w:r>
              <w:rPr>
                <w:rStyle w:val="Strong"/>
                <w:rFonts w:ascii="Frank Ruhl Libre" w:eastAsia="Frank Ruhl Libre" w:hAnsi="Frank Ruhl Libre" w:cs="Frank Ruhl Libre"/>
                <w:b w:val="0"/>
                <w:bCs w:val="0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Reduced</w:t>
            </w:r>
            <w:r w:rsidRPr="00E93521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 xml:space="preserve"> load times by 50%, ensuring smooth performance even during high-traffic periods</w:t>
            </w:r>
            <w:r w:rsidR="00207696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>.</w:t>
            </w:r>
          </w:p>
          <w:p w14:paraId="3C712991" w14:textId="2CDB3040" w:rsidR="004369C2" w:rsidRDefault="004369C2">
            <w:pPr>
              <w:pStyle w:val="skn-mls1disp-blk"/>
              <w:spacing w:line="400" w:lineRule="atLeast"/>
              <w:ind w:left="1000"/>
              <w:rPr>
                <w:rFonts w:ascii="Frank Ruhl Libre" w:hAnsi="Frank Ruhl Libre" w:cs="Frank Ruhl Libre"/>
                <w:b/>
                <w:bCs/>
                <w:sz w:val="22"/>
                <w:szCs w:val="22"/>
              </w:rPr>
            </w:pPr>
            <w:r w:rsidRPr="001F6517">
              <w:rPr>
                <w:rFonts w:ascii="Frank Ruhl Libre" w:hAnsi="Frank Ruhl Libre" w:cs="Frank Ruhl Libre" w:hint="cs"/>
                <w:b/>
                <w:bCs/>
                <w:sz w:val="22"/>
                <w:szCs w:val="22"/>
              </w:rPr>
              <w:t xml:space="preserve">Front-end Developer </w:t>
            </w:r>
            <w:r>
              <w:rPr>
                <w:rFonts w:ascii="Frank Ruhl Libre" w:hAnsi="Frank Ruhl Libre" w:cs="Frank Ruhl Libre"/>
                <w:b/>
                <w:bCs/>
                <w:sz w:val="22"/>
                <w:szCs w:val="22"/>
              </w:rPr>
              <w:t>–</w:t>
            </w:r>
            <w:r w:rsidRPr="001F6517">
              <w:rPr>
                <w:rFonts w:ascii="Frank Ruhl Libre" w:hAnsi="Frank Ruhl Libre" w:cs="Frank Ruhl Libre" w:hint="cs"/>
                <w:b/>
                <w:bCs/>
                <w:sz w:val="22"/>
                <w:szCs w:val="22"/>
              </w:rPr>
              <w:t xml:space="preserve"> Trainer</w:t>
            </w:r>
          </w:p>
          <w:p w14:paraId="1192CC07" w14:textId="20275896" w:rsidR="00D27A65" w:rsidRDefault="004369C2">
            <w:pPr>
              <w:pStyle w:val="skn-mls1disp-blk"/>
              <w:spacing w:line="400" w:lineRule="atLeast"/>
              <w:ind w:left="1000"/>
              <w:rPr>
                <w:rStyle w:val="singlecolumnspanpaddedlinenth-child1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</w:pP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Frank Ruhl Libre" w:hAnsi="Frank Ruhl Libre" w:cs="Frank Ruhl Libre"/>
                <w:i/>
                <w:iCs/>
                <w:sz w:val="22"/>
                <w:szCs w:val="22"/>
              </w:rPr>
              <w:t>AR</w:t>
            </w:r>
            <w:r w:rsidRPr="001F6517">
              <w:rPr>
                <w:rFonts w:ascii="Frank Ruhl Libre" w:hAnsi="Frank Ruhl Libre" w:cs="Frank Ruhl Libre" w:hint="cs"/>
                <w:i/>
                <w:iCs/>
                <w:sz w:val="22"/>
                <w:szCs w:val="22"/>
              </w:rPr>
              <w:t>C Education | Mar 2016 - Jul 2017</w:t>
            </w:r>
          </w:p>
          <w:p w14:paraId="59CF4478" w14:textId="194595B2" w:rsidR="00D27A65" w:rsidRDefault="0086758B">
            <w:pPr>
              <w:pStyle w:val="skn-mls1expr-secli"/>
              <w:numPr>
                <w:ilvl w:val="0"/>
                <w:numId w:val="9"/>
              </w:numPr>
              <w:spacing w:line="400" w:lineRule="atLeast"/>
              <w:ind w:left="1200" w:hanging="183"/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lastRenderedPageBreak/>
              <w:t>UI/UX Implementation: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 w:rsidR="004369C2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Successfully </w:t>
            </w:r>
            <w:r w:rsidR="004369C2" w:rsidRPr="001F6517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implemented UI/UX designs with meticulous attention to detail, ensuring design specifications were met and significantly enhancing the visual appeal and usability of</w:t>
            </w:r>
            <w:r w:rsidR="004369C2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applications</w:t>
            </w:r>
            <w:r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.</w:t>
            </w:r>
          </w:p>
          <w:p w14:paraId="1EF55DAF" w14:textId="43EFE9FA" w:rsidR="004B245E" w:rsidRPr="00404A2B" w:rsidRDefault="004369C2" w:rsidP="005F30EF">
            <w:pPr>
              <w:pStyle w:val="skn-mls1expr-secli"/>
              <w:numPr>
                <w:ilvl w:val="0"/>
                <w:numId w:val="9"/>
              </w:numPr>
              <w:spacing w:line="400" w:lineRule="atLeast"/>
              <w:ind w:left="1200" w:hanging="183"/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 w:rsidRPr="00404A2B">
              <w:rPr>
                <w:rStyle w:val="Strong1"/>
                <w:rFonts w:ascii="Frank Ruhl Libre" w:eastAsia="Frank Ruhl Libre" w:hAnsi="Frank Ruhl Libre" w:cs="Frank Ruhl Libre"/>
                <w:b/>
                <w:bCs/>
                <w:color w:val="000000"/>
                <w:sz w:val="18"/>
                <w:szCs w:val="18"/>
              </w:rPr>
              <w:t>Performance Optimization:</w:t>
            </w:r>
            <w:r w:rsidRPr="00404A2B">
              <w:rPr>
                <w:rStyle w:val="span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</w:t>
            </w:r>
            <w:r w:rsidRPr="00404A2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Improved front-end performance by optimizing code and implementing best</w:t>
            </w:r>
            <w:r w:rsidRPr="00404A2B">
              <w:rPr>
                <w:rFonts w:ascii="Frank Ruhl Libre" w:hAnsi="Frank Ruhl Libre" w:cs="Frank Ruhl Libre"/>
                <w:sz w:val="18"/>
                <w:szCs w:val="18"/>
                <w:lang w:eastAsia="en-AU"/>
              </w:rPr>
              <w:t xml:space="preserve"> </w:t>
            </w:r>
            <w:r w:rsidRPr="00404A2B">
              <w:rPr>
                <w:rFonts w:ascii="Frank Ruhl Libre" w:hAnsi="Frank Ruhl Libre" w:cs="Frank Ruhl Libre" w:hint="cs"/>
                <w:sz w:val="18"/>
                <w:szCs w:val="18"/>
                <w:lang w:eastAsia="en-AU"/>
              </w:rPr>
              <w:t>practices in web development, ensuring faster load times and smoother user experiences.</w:t>
            </w:r>
            <w:r w:rsidR="004B245E" w:rsidRPr="00404A2B">
              <w:rPr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 xml:space="preserve">                              </w:t>
            </w:r>
          </w:p>
          <w:p w14:paraId="6CBB4E7E" w14:textId="16010DE5" w:rsidR="00B2502A" w:rsidRPr="00D139ED" w:rsidRDefault="004B245E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</w:pPr>
            <w:r w:rsidRPr="00D139ED"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Certification</w:t>
            </w:r>
          </w:p>
          <w:p w14:paraId="11DCA532" w14:textId="7B6F62EB" w:rsidR="004B245E" w:rsidRPr="00D139ED" w:rsidRDefault="004B245E" w:rsidP="00BE1A66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Style w:val="Hyperlink"/>
                <w:rFonts w:ascii="Frank Ruhl Libre" w:hAnsi="Frank Ruhl Libre" w:cs="Frank Ruhl Libre"/>
                <w:sz w:val="20"/>
                <w:szCs w:val="20"/>
              </w:rPr>
            </w:pPr>
            <w:r w:rsidRPr="00D139ED">
              <w:rPr>
                <w:sz w:val="20"/>
                <w:szCs w:val="20"/>
              </w:rPr>
              <w:t>AWS Certified Developer Associate (DVA-CO2)</w:t>
            </w:r>
          </w:p>
          <w:p w14:paraId="3901922C" w14:textId="77777777" w:rsidR="004B245E" w:rsidRPr="00D139ED" w:rsidRDefault="004B245E" w:rsidP="004B245E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</w:pPr>
            <w:r w:rsidRPr="00D139ED"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  <w:sz w:val="20"/>
                <w:szCs w:val="20"/>
              </w:rPr>
              <w:t>Portfolio &amp; Projects</w:t>
            </w:r>
          </w:p>
          <w:p w14:paraId="0C5180D9" w14:textId="77777777" w:rsidR="004B245E" w:rsidRDefault="004B245E" w:rsidP="004B245E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Style w:val="Hyperlink"/>
                <w:rFonts w:ascii="Frank Ruhl Libre" w:hAnsi="Frank Ruhl Libre" w:cs="Frank Ruhl Libre"/>
                <w:sz w:val="18"/>
                <w:szCs w:val="18"/>
              </w:rPr>
            </w:pPr>
            <w:r w:rsidRPr="003F4FBF">
              <w:rPr>
                <w:sz w:val="20"/>
                <w:szCs w:val="20"/>
              </w:rPr>
              <w:t>Portfolio</w:t>
            </w:r>
            <w:r>
              <w:t xml:space="preserve">: </w:t>
            </w:r>
            <w:hyperlink r:id="rId11" w:history="1">
              <w:r w:rsidRPr="00BA2EE4">
                <w:rPr>
                  <w:rStyle w:val="Hyperlink"/>
                  <w:rFonts w:ascii="Frank Ruhl Libre" w:hAnsi="Frank Ruhl Libre" w:cs="Frank Ruhl Libre" w:hint="cs"/>
                  <w:sz w:val="18"/>
                  <w:szCs w:val="18"/>
                </w:rPr>
                <w:t>https://kuldeep-personal-portfolio-gjiu.vercel.app/</w:t>
              </w:r>
            </w:hyperlink>
            <w:r>
              <w:rPr>
                <w:rStyle w:val="Hyperlink"/>
                <w:rFonts w:ascii="Frank Ruhl Libre" w:hAnsi="Frank Ruhl Libre" w:cs="Frank Ruhl Libre"/>
                <w:sz w:val="18"/>
                <w:szCs w:val="18"/>
              </w:rPr>
              <w:t xml:space="preserve"> </w:t>
            </w:r>
          </w:p>
          <w:p w14:paraId="2CE06EA6" w14:textId="6D6308C2" w:rsidR="004B245E" w:rsidRPr="004B245E" w:rsidRDefault="004B245E" w:rsidP="00D24465">
            <w:pPr>
              <w:pStyle w:val="skn-mls1sectiontitle"/>
              <w:numPr>
                <w:ilvl w:val="0"/>
                <w:numId w:val="14"/>
              </w:numPr>
              <w:pBdr>
                <w:left w:val="none" w:sz="0" w:space="31" w:color="auto"/>
              </w:pBdr>
              <w:spacing w:before="400" w:after="2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70C0"/>
              </w:rPr>
            </w:pPr>
            <w:r w:rsidRPr="003F4FBF">
              <w:rPr>
                <w:color w:val="000000" w:themeColor="text1"/>
                <w:sz w:val="20"/>
                <w:szCs w:val="20"/>
              </w:rPr>
              <w:t>Pizza-App</w:t>
            </w:r>
            <w:r w:rsidRPr="004B245E">
              <w:rPr>
                <w:color w:val="0070C0"/>
              </w:rPr>
              <w:t xml:space="preserve">: </w:t>
            </w:r>
            <w:hyperlink r:id="rId12" w:history="1">
              <w:r w:rsidRPr="004B245E">
                <w:rPr>
                  <w:rStyle w:val="Hyperlink"/>
                  <w:rFonts w:ascii="Frank Ruhl Libre" w:hAnsi="Frank Ruhl Libre" w:cs="Frank Ruhl Libre" w:hint="cs"/>
                  <w:color w:val="0070C0"/>
                  <w:sz w:val="18"/>
                  <w:szCs w:val="18"/>
                </w:rPr>
                <w:t>Fast Pizza Delivery</w:t>
              </w:r>
            </w:hyperlink>
          </w:p>
          <w:p w14:paraId="58193928" w14:textId="180AADD4" w:rsidR="00D27A65" w:rsidRDefault="0086758B">
            <w:pPr>
              <w:pStyle w:val="skn-mls1sectiontitle"/>
              <w:pBdr>
                <w:left w:val="none" w:sz="0" w:space="31" w:color="auto"/>
              </w:pBdr>
              <w:spacing w:before="400" w:after="200"/>
              <w:ind w:left="1000"/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b/>
                <w:bCs/>
                <w:color w:val="000000"/>
              </w:rPr>
              <w:t>References</w:t>
            </w:r>
          </w:p>
          <w:p w14:paraId="5AB28B59" w14:textId="77777777" w:rsidR="00D27A65" w:rsidRDefault="0086758B">
            <w:pPr>
              <w:pStyle w:val="skn-mls1right-boxsinglecolumn"/>
              <w:pBdr>
                <w:left w:val="none" w:sz="0" w:space="31" w:color="auto"/>
              </w:pBdr>
              <w:spacing w:line="400" w:lineRule="atLeast"/>
              <w:ind w:left="1000"/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</w:pPr>
            <w:r>
              <w:rPr>
                <w:rStyle w:val="skn-mls1right-box"/>
                <w:rFonts w:ascii="Frank Ruhl Libre" w:eastAsia="Frank Ruhl Libre" w:hAnsi="Frank Ruhl Libre" w:cs="Frank Ruhl Libre"/>
                <w:color w:val="000000"/>
                <w:sz w:val="18"/>
                <w:szCs w:val="18"/>
              </w:rPr>
              <w:t>Available upon request.</w:t>
            </w:r>
          </w:p>
        </w:tc>
      </w:tr>
    </w:tbl>
    <w:p w14:paraId="11D8846B" w14:textId="77777777" w:rsidR="00D27A65" w:rsidRDefault="0086758B">
      <w:pPr>
        <w:spacing w:line="20" w:lineRule="auto"/>
        <w:rPr>
          <w:rFonts w:ascii="Frank Ruhl Libre" w:eastAsia="Frank Ruhl Libre" w:hAnsi="Frank Ruhl Libre" w:cs="Frank Ruhl Libre"/>
          <w:color w:val="000000"/>
          <w:sz w:val="18"/>
          <w:szCs w:val="18"/>
        </w:rPr>
      </w:pPr>
      <w:r>
        <w:rPr>
          <w:color w:val="FFFFFF"/>
          <w:sz w:val="2"/>
        </w:rPr>
        <w:lastRenderedPageBreak/>
        <w:t>.</w:t>
      </w:r>
    </w:p>
    <w:sectPr w:rsidR="00D27A65">
      <w:headerReference w:type="default" r:id="rId13"/>
      <w:pgSz w:w="11906" w:h="16838"/>
      <w:pgMar w:top="600" w:right="0" w:bottom="60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D7325" w14:textId="77777777" w:rsidR="003F758A" w:rsidRDefault="003F758A">
      <w:r>
        <w:separator/>
      </w:r>
    </w:p>
  </w:endnote>
  <w:endnote w:type="continuationSeparator" w:id="0">
    <w:p w14:paraId="635ECBBA" w14:textId="77777777" w:rsidR="003F758A" w:rsidRDefault="003F7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 Ruhl Libre">
    <w:altName w:val="Arial"/>
    <w:charset w:val="B1"/>
    <w:family w:val="auto"/>
    <w:pitch w:val="variable"/>
    <w:sig w:usb0="00000807" w:usb1="40000001" w:usb2="00000000" w:usb3="00000000" w:csb0="000000A3" w:csb1="00000000"/>
    <w:embedRegular r:id="rId1" w:fontKey="{D84B29EF-6896-4D07-B847-C311146DBEDE}"/>
    <w:embedBold r:id="rId2" w:fontKey="{A7F8D8AE-C57E-49F0-AA68-11DD6EAF81A8}"/>
    <w:embedItalic r:id="rId3" w:fontKey="{D85F4F7D-A81B-4249-8EE7-55AB9E52195F}"/>
  </w:font>
  <w:font w:name="Frank Ruehl CLM">
    <w:panose1 w:val="02000603000000000000"/>
    <w:charset w:val="B1"/>
    <w:family w:val="auto"/>
    <w:pitch w:val="variable"/>
    <w:sig w:usb0="80000803" w:usb1="50002802" w:usb2="00000000" w:usb3="00000000" w:csb0="00000020" w:csb1="00000000"/>
    <w:embedRegular r:id="rId4" w:fontKey="{D047604D-75E4-4312-9C0D-CA9B679AA2DF}"/>
    <w:embedBold r:id="rId5" w:fontKey="{430FF8E3-E312-4FEF-BB1B-129E2717B6CF}"/>
  </w:font>
  <w:font w:name="MCQGlobal-Regular-Norma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E834B" w14:textId="77777777" w:rsidR="003F758A" w:rsidRDefault="003F758A">
      <w:r>
        <w:separator/>
      </w:r>
    </w:p>
  </w:footnote>
  <w:footnote w:type="continuationSeparator" w:id="0">
    <w:p w14:paraId="1D6087B3" w14:textId="77777777" w:rsidR="003F758A" w:rsidRDefault="003F7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224F2" w14:textId="77777777" w:rsidR="00D27A65" w:rsidRDefault="0086758B">
    <w:r>
      <w:rPr>
        <w:rStyle w:val="skn-mls1right-box"/>
        <w:rFonts w:ascii="Frank Ruhl Libre" w:eastAsia="Frank Ruhl Libre" w:hAnsi="Frank Ruhl Libre" w:cs="Frank Ruhl Libre"/>
        <w:noProof/>
        <w:color w:val="000000"/>
        <w:sz w:val="18"/>
        <w:szCs w:val="18"/>
      </w:rPr>
      <w:drawing>
        <wp:anchor distT="0" distB="0" distL="114300" distR="114300" simplePos="0" relativeHeight="251658240" behindDoc="1" locked="0" layoutInCell="1" allowOverlap="1" wp14:anchorId="798D9D1A" wp14:editId="48D0EB5A">
          <wp:simplePos x="0" y="0"/>
          <wp:positionH relativeFrom="column">
            <wp:posOffset>0</wp:posOffset>
          </wp:positionH>
          <wp:positionV relativeFrom="paragraph">
            <wp:posOffset>381000</wp:posOffset>
          </wp:positionV>
          <wp:extent cx="2235835" cy="9893935"/>
          <wp:effectExtent l="0" t="0" r="0" b="0"/>
          <wp:wrapNone/>
          <wp:docPr id="100003" name="Picture 10000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>
                    <a:picLocks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35835" cy="9893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1140FF9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87A405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0AA5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CD6CD4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B4A5B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AE078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3C10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5C0BA7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3227CA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3740FAC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F2EA9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C88DC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90837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A8026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74266F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CF0985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C8A2A0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D2248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172AFF2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09EEA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983A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490509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B00E5C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A30A3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11C9B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43A998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3EA99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CFE5C88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647ECF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E0F0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0D490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E88EF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54AEC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521A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2D2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EBE5EF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9DC19E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40ECD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00067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C6BE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FEB0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18D6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7211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66A38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9464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97B4496E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6C322D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8A73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D1075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406E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0A6AC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5D607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B8AD0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84C6CA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6314854C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35CB59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6E8B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804AA0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327D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4B8BAD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436DE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A2C2C5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40856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71647A5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48F44F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CC0E8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6AED5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19E32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4E07E3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5EFE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A7EC89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0D2455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7CA2F126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DA8E17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8CACD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6E05E0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73089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A086BF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D4EE1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10123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5CFD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B3F07E34">
      <w:start w:val="1"/>
      <w:numFmt w:val="bullet"/>
      <w:lvlText w:val=""/>
      <w:lvlJc w:val="left"/>
      <w:pPr>
        <w:ind w:left="720" w:hanging="360"/>
      </w:pPr>
      <w:rPr>
        <w:rFonts w:ascii="Symbol" w:hAnsi="Symbol"/>
        <w:position w:val="2"/>
        <w:sz w:val="16"/>
      </w:rPr>
    </w:lvl>
    <w:lvl w:ilvl="1" w:tplc="025CE0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74A82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4E5E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8650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79031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458FD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A628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CCB8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4BA14AF"/>
    <w:multiLevelType w:val="multilevel"/>
    <w:tmpl w:val="5116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F32AA7"/>
    <w:multiLevelType w:val="hybridMultilevel"/>
    <w:tmpl w:val="EE56025A"/>
    <w:lvl w:ilvl="0" w:tplc="0C090001">
      <w:start w:val="1"/>
      <w:numFmt w:val="bullet"/>
      <w:lvlText w:val=""/>
      <w:lvlJc w:val="left"/>
      <w:pPr>
        <w:ind w:left="1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80" w:hanging="360"/>
      </w:pPr>
      <w:rPr>
        <w:rFonts w:ascii="Wingdings" w:hAnsi="Wingdings" w:hint="default"/>
      </w:rPr>
    </w:lvl>
  </w:abstractNum>
  <w:abstractNum w:abstractNumId="12" w15:restartNumberingAfterBreak="0">
    <w:nsid w:val="4DF62997"/>
    <w:multiLevelType w:val="multilevel"/>
    <w:tmpl w:val="69E86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A65"/>
    <w:rsid w:val="000116F2"/>
    <w:rsid w:val="00031782"/>
    <w:rsid w:val="00043C1B"/>
    <w:rsid w:val="000453DC"/>
    <w:rsid w:val="00047C3F"/>
    <w:rsid w:val="00054136"/>
    <w:rsid w:val="00090E62"/>
    <w:rsid w:val="00091CD8"/>
    <w:rsid w:val="0009294A"/>
    <w:rsid w:val="000A2B7D"/>
    <w:rsid w:val="000C3D63"/>
    <w:rsid w:val="000D36B6"/>
    <w:rsid w:val="000D3786"/>
    <w:rsid w:val="000D63E7"/>
    <w:rsid w:val="000E5846"/>
    <w:rsid w:val="000F236A"/>
    <w:rsid w:val="0010165B"/>
    <w:rsid w:val="001104C2"/>
    <w:rsid w:val="00111EE3"/>
    <w:rsid w:val="001220C4"/>
    <w:rsid w:val="0012602B"/>
    <w:rsid w:val="00156466"/>
    <w:rsid w:val="00167016"/>
    <w:rsid w:val="00171860"/>
    <w:rsid w:val="00172F70"/>
    <w:rsid w:val="00177981"/>
    <w:rsid w:val="00180EA1"/>
    <w:rsid w:val="00187975"/>
    <w:rsid w:val="001935F1"/>
    <w:rsid w:val="001A65A9"/>
    <w:rsid w:val="001B5DDC"/>
    <w:rsid w:val="001E07FA"/>
    <w:rsid w:val="001F1434"/>
    <w:rsid w:val="001F1AEB"/>
    <w:rsid w:val="002014F1"/>
    <w:rsid w:val="00207696"/>
    <w:rsid w:val="0022354B"/>
    <w:rsid w:val="00224647"/>
    <w:rsid w:val="00230821"/>
    <w:rsid w:val="002448B8"/>
    <w:rsid w:val="00245AE7"/>
    <w:rsid w:val="002471C0"/>
    <w:rsid w:val="0025169C"/>
    <w:rsid w:val="00253F6E"/>
    <w:rsid w:val="00262150"/>
    <w:rsid w:val="00263B47"/>
    <w:rsid w:val="00271364"/>
    <w:rsid w:val="00284B0A"/>
    <w:rsid w:val="00284F6B"/>
    <w:rsid w:val="00297DE6"/>
    <w:rsid w:val="002A11DD"/>
    <w:rsid w:val="002C41F0"/>
    <w:rsid w:val="002D3939"/>
    <w:rsid w:val="002E0615"/>
    <w:rsid w:val="002E4CCD"/>
    <w:rsid w:val="002F3492"/>
    <w:rsid w:val="002F435D"/>
    <w:rsid w:val="002F48AF"/>
    <w:rsid w:val="002F4B2D"/>
    <w:rsid w:val="002F62E2"/>
    <w:rsid w:val="00302FBC"/>
    <w:rsid w:val="0031054B"/>
    <w:rsid w:val="00330FE4"/>
    <w:rsid w:val="003330A6"/>
    <w:rsid w:val="00333F72"/>
    <w:rsid w:val="00365D97"/>
    <w:rsid w:val="003767F6"/>
    <w:rsid w:val="0037767A"/>
    <w:rsid w:val="003849E5"/>
    <w:rsid w:val="00386111"/>
    <w:rsid w:val="00387726"/>
    <w:rsid w:val="003A1187"/>
    <w:rsid w:val="003A4630"/>
    <w:rsid w:val="003A70DF"/>
    <w:rsid w:val="003B09A6"/>
    <w:rsid w:val="003B42BF"/>
    <w:rsid w:val="003B7171"/>
    <w:rsid w:val="003C1430"/>
    <w:rsid w:val="003C62F1"/>
    <w:rsid w:val="003D505A"/>
    <w:rsid w:val="003E5562"/>
    <w:rsid w:val="003E569A"/>
    <w:rsid w:val="003F4FBF"/>
    <w:rsid w:val="003F758A"/>
    <w:rsid w:val="00404A2B"/>
    <w:rsid w:val="00412134"/>
    <w:rsid w:val="004202B6"/>
    <w:rsid w:val="00421615"/>
    <w:rsid w:val="00423060"/>
    <w:rsid w:val="00431890"/>
    <w:rsid w:val="004369C2"/>
    <w:rsid w:val="0044183C"/>
    <w:rsid w:val="00461ADB"/>
    <w:rsid w:val="004626AC"/>
    <w:rsid w:val="00480DD9"/>
    <w:rsid w:val="004825F7"/>
    <w:rsid w:val="004827FF"/>
    <w:rsid w:val="00491D5F"/>
    <w:rsid w:val="004961C4"/>
    <w:rsid w:val="004B0E82"/>
    <w:rsid w:val="004B245E"/>
    <w:rsid w:val="004B307C"/>
    <w:rsid w:val="004C0307"/>
    <w:rsid w:val="005061BB"/>
    <w:rsid w:val="00507983"/>
    <w:rsid w:val="00521967"/>
    <w:rsid w:val="005359A6"/>
    <w:rsid w:val="0054025B"/>
    <w:rsid w:val="00541350"/>
    <w:rsid w:val="00541A73"/>
    <w:rsid w:val="00552022"/>
    <w:rsid w:val="00553E64"/>
    <w:rsid w:val="00574D75"/>
    <w:rsid w:val="00581DB4"/>
    <w:rsid w:val="005879CB"/>
    <w:rsid w:val="00593F52"/>
    <w:rsid w:val="005A3704"/>
    <w:rsid w:val="005A4957"/>
    <w:rsid w:val="005A5ECB"/>
    <w:rsid w:val="005B534E"/>
    <w:rsid w:val="005B7BF1"/>
    <w:rsid w:val="005C12D7"/>
    <w:rsid w:val="005D411D"/>
    <w:rsid w:val="005D413F"/>
    <w:rsid w:val="005E4444"/>
    <w:rsid w:val="005F3879"/>
    <w:rsid w:val="00600365"/>
    <w:rsid w:val="00604AE0"/>
    <w:rsid w:val="00610783"/>
    <w:rsid w:val="006211AE"/>
    <w:rsid w:val="0062210F"/>
    <w:rsid w:val="00626AAB"/>
    <w:rsid w:val="006507F1"/>
    <w:rsid w:val="00652051"/>
    <w:rsid w:val="00652A1A"/>
    <w:rsid w:val="00665495"/>
    <w:rsid w:val="006743F6"/>
    <w:rsid w:val="00686EEB"/>
    <w:rsid w:val="00690F70"/>
    <w:rsid w:val="006B740C"/>
    <w:rsid w:val="006C5855"/>
    <w:rsid w:val="006E10E6"/>
    <w:rsid w:val="006E1806"/>
    <w:rsid w:val="006E4D2B"/>
    <w:rsid w:val="006E7F17"/>
    <w:rsid w:val="006F2702"/>
    <w:rsid w:val="006F4346"/>
    <w:rsid w:val="006F6A5A"/>
    <w:rsid w:val="00712F39"/>
    <w:rsid w:val="00715B0D"/>
    <w:rsid w:val="007222CF"/>
    <w:rsid w:val="0072371F"/>
    <w:rsid w:val="0072433F"/>
    <w:rsid w:val="00741DCD"/>
    <w:rsid w:val="00743EB1"/>
    <w:rsid w:val="00745210"/>
    <w:rsid w:val="007570F0"/>
    <w:rsid w:val="007672BF"/>
    <w:rsid w:val="00772DC6"/>
    <w:rsid w:val="00780C36"/>
    <w:rsid w:val="007C1D53"/>
    <w:rsid w:val="007C2508"/>
    <w:rsid w:val="007D1F94"/>
    <w:rsid w:val="007F19D7"/>
    <w:rsid w:val="007F5F24"/>
    <w:rsid w:val="00800CD4"/>
    <w:rsid w:val="00807164"/>
    <w:rsid w:val="00816137"/>
    <w:rsid w:val="00821BE2"/>
    <w:rsid w:val="00826CFB"/>
    <w:rsid w:val="0084632D"/>
    <w:rsid w:val="00846341"/>
    <w:rsid w:val="00862F3C"/>
    <w:rsid w:val="00865D8B"/>
    <w:rsid w:val="0086758B"/>
    <w:rsid w:val="00886FFD"/>
    <w:rsid w:val="008900A6"/>
    <w:rsid w:val="00893554"/>
    <w:rsid w:val="008947CF"/>
    <w:rsid w:val="008A071F"/>
    <w:rsid w:val="008A31E5"/>
    <w:rsid w:val="008A4C61"/>
    <w:rsid w:val="008A5741"/>
    <w:rsid w:val="008B0058"/>
    <w:rsid w:val="008C10B3"/>
    <w:rsid w:val="008C3856"/>
    <w:rsid w:val="008C60FF"/>
    <w:rsid w:val="008D0AF4"/>
    <w:rsid w:val="008D4CCA"/>
    <w:rsid w:val="008D73E5"/>
    <w:rsid w:val="008E6A65"/>
    <w:rsid w:val="008F031E"/>
    <w:rsid w:val="008F6EB6"/>
    <w:rsid w:val="008F7DBB"/>
    <w:rsid w:val="00903599"/>
    <w:rsid w:val="00906A76"/>
    <w:rsid w:val="00906B68"/>
    <w:rsid w:val="00907D02"/>
    <w:rsid w:val="00924F68"/>
    <w:rsid w:val="00925914"/>
    <w:rsid w:val="0093506A"/>
    <w:rsid w:val="00943325"/>
    <w:rsid w:val="0096041E"/>
    <w:rsid w:val="009617BF"/>
    <w:rsid w:val="00970696"/>
    <w:rsid w:val="0097766E"/>
    <w:rsid w:val="009B4E45"/>
    <w:rsid w:val="009B5E1F"/>
    <w:rsid w:val="009C1330"/>
    <w:rsid w:val="009C1986"/>
    <w:rsid w:val="009D4697"/>
    <w:rsid w:val="009F4C8C"/>
    <w:rsid w:val="00A1171B"/>
    <w:rsid w:val="00A14B29"/>
    <w:rsid w:val="00A16EC3"/>
    <w:rsid w:val="00A42DCA"/>
    <w:rsid w:val="00A532EE"/>
    <w:rsid w:val="00A53762"/>
    <w:rsid w:val="00A605CB"/>
    <w:rsid w:val="00A9201E"/>
    <w:rsid w:val="00AB2E60"/>
    <w:rsid w:val="00AB6FCE"/>
    <w:rsid w:val="00AC10CB"/>
    <w:rsid w:val="00AC1B82"/>
    <w:rsid w:val="00AC57D9"/>
    <w:rsid w:val="00AC7132"/>
    <w:rsid w:val="00B16575"/>
    <w:rsid w:val="00B17469"/>
    <w:rsid w:val="00B20A21"/>
    <w:rsid w:val="00B23B99"/>
    <w:rsid w:val="00B2502A"/>
    <w:rsid w:val="00B25730"/>
    <w:rsid w:val="00B272A8"/>
    <w:rsid w:val="00B30806"/>
    <w:rsid w:val="00B34E8E"/>
    <w:rsid w:val="00B3542F"/>
    <w:rsid w:val="00B45906"/>
    <w:rsid w:val="00B46A32"/>
    <w:rsid w:val="00B60FF8"/>
    <w:rsid w:val="00B64FA8"/>
    <w:rsid w:val="00B7156E"/>
    <w:rsid w:val="00B85DD9"/>
    <w:rsid w:val="00B87E89"/>
    <w:rsid w:val="00B91B7A"/>
    <w:rsid w:val="00B94570"/>
    <w:rsid w:val="00BA27CE"/>
    <w:rsid w:val="00BA7876"/>
    <w:rsid w:val="00BB59C1"/>
    <w:rsid w:val="00BD0B79"/>
    <w:rsid w:val="00BD3B36"/>
    <w:rsid w:val="00C02C61"/>
    <w:rsid w:val="00C05497"/>
    <w:rsid w:val="00C07095"/>
    <w:rsid w:val="00C0798D"/>
    <w:rsid w:val="00C20ADC"/>
    <w:rsid w:val="00C26BDF"/>
    <w:rsid w:val="00C31A5F"/>
    <w:rsid w:val="00C3421A"/>
    <w:rsid w:val="00C5254D"/>
    <w:rsid w:val="00C56909"/>
    <w:rsid w:val="00C660F2"/>
    <w:rsid w:val="00C710F7"/>
    <w:rsid w:val="00C76B92"/>
    <w:rsid w:val="00C76CFC"/>
    <w:rsid w:val="00C8563F"/>
    <w:rsid w:val="00C8684E"/>
    <w:rsid w:val="00C95B54"/>
    <w:rsid w:val="00CA194C"/>
    <w:rsid w:val="00CE350A"/>
    <w:rsid w:val="00CE751D"/>
    <w:rsid w:val="00CE7E18"/>
    <w:rsid w:val="00CF6C5A"/>
    <w:rsid w:val="00D04187"/>
    <w:rsid w:val="00D139ED"/>
    <w:rsid w:val="00D145C2"/>
    <w:rsid w:val="00D15D4D"/>
    <w:rsid w:val="00D22ADB"/>
    <w:rsid w:val="00D2409F"/>
    <w:rsid w:val="00D27A65"/>
    <w:rsid w:val="00D652A6"/>
    <w:rsid w:val="00D70B4A"/>
    <w:rsid w:val="00D72E7F"/>
    <w:rsid w:val="00D775BF"/>
    <w:rsid w:val="00D90A5A"/>
    <w:rsid w:val="00D97AD7"/>
    <w:rsid w:val="00DA07C2"/>
    <w:rsid w:val="00DA3D9D"/>
    <w:rsid w:val="00DB209F"/>
    <w:rsid w:val="00DC4B5D"/>
    <w:rsid w:val="00DD386A"/>
    <w:rsid w:val="00DD6A9B"/>
    <w:rsid w:val="00DE5782"/>
    <w:rsid w:val="00DF16BB"/>
    <w:rsid w:val="00DF4E59"/>
    <w:rsid w:val="00E148DC"/>
    <w:rsid w:val="00E16422"/>
    <w:rsid w:val="00E16A4B"/>
    <w:rsid w:val="00E27EED"/>
    <w:rsid w:val="00E36286"/>
    <w:rsid w:val="00E437CA"/>
    <w:rsid w:val="00E453A7"/>
    <w:rsid w:val="00E553AE"/>
    <w:rsid w:val="00E60B08"/>
    <w:rsid w:val="00E62980"/>
    <w:rsid w:val="00E6377F"/>
    <w:rsid w:val="00E7204F"/>
    <w:rsid w:val="00E74E4A"/>
    <w:rsid w:val="00E77846"/>
    <w:rsid w:val="00E94D7C"/>
    <w:rsid w:val="00E976AC"/>
    <w:rsid w:val="00E97CA6"/>
    <w:rsid w:val="00EA0910"/>
    <w:rsid w:val="00EC5ABF"/>
    <w:rsid w:val="00EC5E3F"/>
    <w:rsid w:val="00EC7643"/>
    <w:rsid w:val="00EF7D2F"/>
    <w:rsid w:val="00F00639"/>
    <w:rsid w:val="00F02664"/>
    <w:rsid w:val="00F07DDA"/>
    <w:rsid w:val="00F111D0"/>
    <w:rsid w:val="00F17284"/>
    <w:rsid w:val="00F23166"/>
    <w:rsid w:val="00F23D7E"/>
    <w:rsid w:val="00F240A1"/>
    <w:rsid w:val="00F30AA4"/>
    <w:rsid w:val="00F31A07"/>
    <w:rsid w:val="00F31B9A"/>
    <w:rsid w:val="00F34011"/>
    <w:rsid w:val="00F54866"/>
    <w:rsid w:val="00F60183"/>
    <w:rsid w:val="00F60B97"/>
    <w:rsid w:val="00F97F20"/>
    <w:rsid w:val="00FB5F64"/>
    <w:rsid w:val="00FC487F"/>
    <w:rsid w:val="00FD0488"/>
    <w:rsid w:val="00FE167D"/>
    <w:rsid w:val="00FF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327E5"/>
  <w15:docId w15:val="{88C67DCF-017C-4A42-9916-D22062E9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skn-mls1pagesize">
    <w:name w:val="skn-mls1_pagesize"/>
    <w:basedOn w:val="Normal"/>
  </w:style>
  <w:style w:type="character" w:customStyle="1" w:styleId="skn-mls1left-box">
    <w:name w:val="skn-mls1_left-box"/>
    <w:basedOn w:val="DefaultParagraphFont"/>
  </w:style>
  <w:style w:type="paragraph" w:customStyle="1" w:styleId="skn-mls1left-boxsectionnth-child1">
    <w:name w:val="skn-mls1_left-box_section_nth-child(1)"/>
    <w:basedOn w:val="Normal"/>
  </w:style>
  <w:style w:type="paragraph" w:customStyle="1" w:styleId="div">
    <w:name w:val="div"/>
    <w:basedOn w:val="Normal"/>
  </w:style>
  <w:style w:type="paragraph" w:customStyle="1" w:styleId="skn-mls1paragraph">
    <w:name w:val="skn-mls1_paragraph"/>
    <w:basedOn w:val="Normal"/>
    <w:pPr>
      <w:pBdr>
        <w:top w:val="none" w:sz="0" w:space="10" w:color="auto"/>
        <w:left w:val="none" w:sz="0" w:space="25" w:color="auto"/>
      </w:pBdr>
    </w:pPr>
  </w:style>
  <w:style w:type="paragraph" w:customStyle="1" w:styleId="skn-mls1prfl-picfield">
    <w:name w:val="skn-mls1_prfl-pic_field"/>
    <w:basedOn w:val="Normal"/>
  </w:style>
  <w:style w:type="character" w:customStyle="1" w:styleId="skn-mls1prfl-picfieldCharacter">
    <w:name w:val="skn-mls1_prfl-pic_field Character"/>
    <w:basedOn w:val="DefaultParagraphFont"/>
  </w:style>
  <w:style w:type="paragraph" w:customStyle="1" w:styleId="skn-mls1monogram">
    <w:name w:val="skn-mls1_monogram"/>
    <w:basedOn w:val="Normal"/>
    <w:pPr>
      <w:pBdr>
        <w:top w:val="none" w:sz="0" w:space="8" w:color="auto"/>
        <w:left w:val="none" w:sz="0" w:space="8" w:color="auto"/>
        <w:bottom w:val="none" w:sz="0" w:space="8" w:color="auto"/>
        <w:right w:val="none" w:sz="0" w:space="8" w:color="auto"/>
      </w:pBdr>
    </w:pPr>
    <w:rPr>
      <w:vanish/>
    </w:rPr>
  </w:style>
  <w:style w:type="paragraph" w:customStyle="1" w:styleId="skn-mls1monogramsvg-box">
    <w:name w:val="skn-mls1_monogram_svg-box"/>
    <w:basedOn w:val="Normal"/>
  </w:style>
  <w:style w:type="paragraph" w:customStyle="1" w:styleId="skn-mls1pict-secsection">
    <w:name w:val="skn-mls1_pict-sec + section"/>
    <w:basedOn w:val="Normal"/>
  </w:style>
  <w:style w:type="paragraph" w:customStyle="1" w:styleId="skn-mls1heading">
    <w:name w:val="skn-mls1_heading"/>
    <w:basedOn w:val="Normal"/>
    <w:pPr>
      <w:pBdr>
        <w:left w:val="none" w:sz="0" w:space="25" w:color="auto"/>
      </w:pBdr>
    </w:pPr>
    <w:rPr>
      <w:b/>
      <w:bCs/>
    </w:rPr>
  </w:style>
  <w:style w:type="paragraph" w:customStyle="1" w:styleId="skn-mls1sectiontitle">
    <w:name w:val="skn-mls1_sectiontitle"/>
    <w:basedOn w:val="Normal"/>
    <w:pPr>
      <w:spacing w:line="300" w:lineRule="atLeast"/>
    </w:pPr>
  </w:style>
  <w:style w:type="paragraph" w:customStyle="1" w:styleId="skn-mls1address">
    <w:name w:val="skn-mls1_address"/>
    <w:basedOn w:val="Normal"/>
    <w:pPr>
      <w:spacing w:line="300" w:lineRule="atLeast"/>
    </w:pPr>
    <w:rPr>
      <w:sz w:val="20"/>
      <w:szCs w:val="20"/>
    </w:rPr>
  </w:style>
  <w:style w:type="paragraph" w:customStyle="1" w:styleId="skn-mls1addressdiv">
    <w:name w:val="skn-mls1_address_div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skn-mls1addressdivnth-last-child1">
    <w:name w:val="skn-mls1_address_div_nth-last-child(1)"/>
    <w:basedOn w:val="Normal"/>
  </w:style>
  <w:style w:type="paragraph" w:customStyle="1" w:styleId="skn-mls1section">
    <w:name w:val="skn-mls1_section"/>
    <w:basedOn w:val="Normal"/>
  </w:style>
  <w:style w:type="paragraph" w:customStyle="1" w:styleId="skn-mls1left-boxskill">
    <w:name w:val="skn-mls1_left-box_skill"/>
    <w:basedOn w:val="Normal"/>
  </w:style>
  <w:style w:type="paragraph" w:customStyle="1" w:styleId="skn-mls1left-boxskillpaddedline">
    <w:name w:val="skn-mls1_left-box_skill_paddedline"/>
    <w:basedOn w:val="Normal"/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skn-mls1li">
    <w:name w:val="skn-mls1_li"/>
    <w:basedOn w:val="Normal"/>
  </w:style>
  <w:style w:type="paragraph" w:customStyle="1" w:styleId="skn-mls1left-boxskillskillpaddingcell">
    <w:name w:val="skn-mls1_left-box_skill_skillpaddingcell"/>
    <w:basedOn w:val="Normal"/>
  </w:style>
  <w:style w:type="character" w:customStyle="1" w:styleId="skn-mls1left-boxskillskillpaddingcellCharacter">
    <w:name w:val="skn-mls1_left-box_skill_skillpaddingcell Character"/>
    <w:basedOn w:val="DefaultParagraphFont"/>
  </w:style>
  <w:style w:type="paragraph" w:customStyle="1" w:styleId="skn-mls1edu-secparagraph">
    <w:name w:val="skn-mls1_edu-sec_paragraph"/>
    <w:basedOn w:val="Normal"/>
    <w:rPr>
      <w:sz w:val="20"/>
      <w:szCs w:val="20"/>
    </w:rPr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kn-mls1paddedline">
    <w:name w:val="skn-mls1_paddedline"/>
    <w:basedOn w:val="Normal"/>
  </w:style>
  <w:style w:type="paragraph" w:customStyle="1" w:styleId="skn-mls1disp-blk">
    <w:name w:val="skn-mls1_disp-blk"/>
    <w:basedOn w:val="Normal"/>
  </w:style>
  <w:style w:type="paragraph" w:customStyle="1" w:styleId="skn-mls1left-boxParagraph">
    <w:name w:val="skn-mls1_left-box Paragraph"/>
    <w:basedOn w:val="Normal"/>
    <w:pPr>
      <w:textAlignment w:val="top"/>
    </w:pPr>
  </w:style>
  <w:style w:type="character" w:customStyle="1" w:styleId="skn-mls1right-box">
    <w:name w:val="skn-mls1_right-box"/>
    <w:basedOn w:val="DefaultParagraphFont"/>
  </w:style>
  <w:style w:type="paragraph" w:customStyle="1" w:styleId="skn-mls1right-boxparagraph">
    <w:name w:val="skn-mls1_right-box_paragraph"/>
    <w:basedOn w:val="Normal"/>
    <w:pPr>
      <w:pBdr>
        <w:top w:val="none" w:sz="0" w:space="10" w:color="auto"/>
        <w:left w:val="none" w:sz="0" w:space="31" w:color="auto"/>
      </w:pBdr>
    </w:pPr>
  </w:style>
  <w:style w:type="paragraph" w:customStyle="1" w:styleId="skn-mls1name">
    <w:name w:val="skn-mls1_name"/>
    <w:basedOn w:val="Normal"/>
    <w:pPr>
      <w:spacing w:line="1100" w:lineRule="atLeast"/>
    </w:pPr>
    <w:rPr>
      <w:sz w:val="120"/>
      <w:szCs w:val="120"/>
    </w:rPr>
  </w:style>
  <w:style w:type="character" w:customStyle="1" w:styleId="skn-mls1fname">
    <w:name w:val="skn-mls1_fname"/>
    <w:basedOn w:val="DefaultParagraphFont"/>
    <w:rPr>
      <w:color w:val="8AC3F5"/>
    </w:rPr>
  </w:style>
  <w:style w:type="paragraph" w:customStyle="1" w:styleId="skn-mls1name-secsection">
    <w:name w:val="skn-mls1_name-sec + section"/>
    <w:basedOn w:val="Normal"/>
  </w:style>
  <w:style w:type="paragraph" w:customStyle="1" w:styleId="skn-mls1right-boxheading">
    <w:name w:val="skn-mls1_right-box_heading"/>
    <w:basedOn w:val="Normal"/>
    <w:pPr>
      <w:pBdr>
        <w:left w:val="none" w:sz="0" w:space="31" w:color="auto"/>
      </w:pBdr>
    </w:pPr>
  </w:style>
  <w:style w:type="paragraph" w:customStyle="1" w:styleId="skn-mls1right-boxsinglecolumn">
    <w:name w:val="skn-mls1_right-box_singlecolumn"/>
    <w:basedOn w:val="Normal"/>
  </w:style>
  <w:style w:type="paragraph" w:customStyle="1" w:styleId="p">
    <w:name w:val="p"/>
    <w:basedOn w:val="Normal"/>
  </w:style>
  <w:style w:type="paragraph" w:customStyle="1" w:styleId="skn-mls1txt-bold">
    <w:name w:val="skn-mls1_txt-bold"/>
    <w:basedOn w:val="Normal"/>
    <w:rPr>
      <w:b/>
      <w:bCs/>
    </w:rPr>
  </w:style>
  <w:style w:type="character" w:customStyle="1" w:styleId="em">
    <w:name w:val="em"/>
    <w:basedOn w:val="DefaultParagraphFont"/>
    <w:rPr>
      <w:bdr w:val="none" w:sz="0" w:space="0" w:color="auto"/>
      <w:vertAlign w:val="baseline"/>
    </w:rPr>
  </w:style>
  <w:style w:type="paragraph" w:customStyle="1" w:styleId="skn-mls1expr-secli">
    <w:name w:val="skn-mls1_expr-sec_li"/>
    <w:basedOn w:val="Normal"/>
  </w:style>
  <w:style w:type="table" w:customStyle="1" w:styleId="skn-mls1top-container">
    <w:name w:val="skn-mls1_top-container"/>
    <w:basedOn w:val="TableNormal"/>
    <w:tblPr/>
  </w:style>
  <w:style w:type="character" w:styleId="Strong">
    <w:name w:val="Strong"/>
    <w:basedOn w:val="DefaultParagraphFont"/>
    <w:uiPriority w:val="22"/>
    <w:qFormat/>
    <w:rsid w:val="006E1806"/>
    <w:rPr>
      <w:b/>
      <w:bCs/>
    </w:rPr>
  </w:style>
  <w:style w:type="paragraph" w:styleId="NormalWeb">
    <w:name w:val="Normal (Web)"/>
    <w:basedOn w:val="Normal"/>
    <w:uiPriority w:val="99"/>
    <w:unhideWhenUsed/>
    <w:rsid w:val="000116F2"/>
    <w:pPr>
      <w:spacing w:before="100" w:beforeAutospacing="1" w:after="100" w:afterAutospacing="1"/>
      <w:textAlignment w:val="auto"/>
    </w:pPr>
    <w:rPr>
      <w:lang w:val="en-AU" w:eastAsia="en-AU"/>
    </w:rPr>
  </w:style>
  <w:style w:type="paragraph" w:styleId="ListParagraph">
    <w:name w:val="List Paragraph"/>
    <w:basedOn w:val="Normal"/>
    <w:uiPriority w:val="34"/>
    <w:qFormat/>
    <w:rsid w:val="000116F2"/>
    <w:pPr>
      <w:ind w:left="720"/>
      <w:contextualSpacing/>
    </w:pPr>
  </w:style>
  <w:style w:type="character" w:customStyle="1" w:styleId="white-space-pre">
    <w:name w:val="white-space-pre"/>
    <w:basedOn w:val="DefaultParagraphFont"/>
    <w:rsid w:val="00DD6A9B"/>
  </w:style>
  <w:style w:type="character" w:styleId="Hyperlink">
    <w:name w:val="Hyperlink"/>
    <w:basedOn w:val="DefaultParagraphFont"/>
    <w:uiPriority w:val="99"/>
    <w:unhideWhenUsed/>
    <w:rsid w:val="00772D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50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0C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ldeepdawa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kuldeepdawar/" TargetMode="External"/><Relationship Id="rId12" Type="http://schemas.openxmlformats.org/officeDocument/2006/relationships/hyperlink" Target="https://fast-pizza-delivery-cedk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ldeep-personal-portfolio-gjiu.vercel.app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kuldeep-personal-portfolio-gjiu.vercel.app/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4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Kuldeep Singh</vt:lpstr>
    </vt:vector>
  </TitlesOfParts>
  <Company/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Kuldeep Singh</dc:title>
  <dc:creator>Kuldeep singh</dc:creator>
  <cp:lastModifiedBy>Kuldeep Singh</cp:lastModifiedBy>
  <cp:revision>161</cp:revision>
  <dcterms:created xsi:type="dcterms:W3CDTF">2025-02-07T05:23:00Z</dcterms:created>
  <dcterms:modified xsi:type="dcterms:W3CDTF">2025-03-14T00:41:00Z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088537aa-d3ef-4e17-b311-9a28fe24fad5</vt:lpwstr>
  </property>
  <property fmtid="{D5CDD505-2E9C-101B-9397-08002B2CF9AE}" pid="3" name="x1ye=0">
    <vt:lpwstr>DGsAAB+LCAAAAAAABAAUm7dWw0AUBT9IhYIVS+WcszpJVs45fD2moODAMWh3370zZiFIGCF4jOMQhP9gPIORDMyxGARxGIUxOMN8nNuzt8u+5uJzdQJ7gQ2x0b7FBmsZ5gLapjhiOVXkqyASpEeD6bMO7/KcjAkwfk+RSPC3zHLb4ftP4A7x0KjEQiYJxcas7OvSfmrxXVRjW1PX+36vy9vbheG5gsrOFtRV+Zb2oSLvNMDisO+/a7W5AgTL5Mv</vt:lpwstr>
  </property>
  <property fmtid="{D5CDD505-2E9C-101B-9397-08002B2CF9AE}" pid="4" name="x1ye=1">
    <vt:lpwstr>iVjOOVsgbN9RB9VsMFb8VBY2IcQW9SRN/ztXEDct+xaXH3loEJUt9Ag6zTq3c3u8ihoxpLKSFVROebedOeF8ndyqwNu1xqrM12CARwM28aJ1+IKbs6SulsHtWl/xiZ3zgRUfJ2YWN+BAQ+lWb+QgW//VOds3NmUHGxOKmABF6NDLKjzjcz+exEv9jscmIc7KacF0cwvmrw23mQRXXlgNOx1RBZrXOjr1MsOKb5W9V617urgpWreIwkD2lX4FCS5</vt:lpwstr>
  </property>
  <property fmtid="{D5CDD505-2E9C-101B-9397-08002B2CF9AE}" pid="5" name="x1ye=10">
    <vt:lpwstr>ol/E005K/orV9xk/467Hg/7vsKNiqz319DbaAscvAZ11Ry+ev1nKVptFF55lw7DmwZuJGZd1veSw1OfRFYrOKDdWiI6yhKCWCYhhP2e8Z5QaeTdtBRhlu7z/W51fMQ9KXL7hhYDAM2LpR5MDTy907cCAhe3+mEfa8KEoPGkyYAD8bBOlcr0LYHjHKNYJX4Zhflj/rNdhj2Ya4PVuZiFBdu3UFPxaJDoHqeUXCeRdNITpA1QgiBEUTRm/Ut3jbQk</vt:lpwstr>
  </property>
  <property fmtid="{D5CDD505-2E9C-101B-9397-08002B2CF9AE}" pid="6" name="x1ye=100">
    <vt:lpwstr>7URKB0ybylLMNew17euIGVhCkRm0DvXRbrKeAt1VruuVN6Wq7zJQW6JnAWS3Bcj6NN+eklv5IJ0thaUoD2Lu02AntKezpihYgBD2T2qDM4qXJkyx06RKTgR0bjY4HE0JHbER8bbJtSrYdYl9Hf/mv8e/b0rrpbkoNqaTn+7gIRjeLnG78vM0Y3haHPb8bQ2RZb96tkdtPMMlugn0qXOIFd6ijzaKeIOq8PHfV0Hf4Upoq1AysPklanQfB/jtdam</vt:lpwstr>
  </property>
  <property fmtid="{D5CDD505-2E9C-101B-9397-08002B2CF9AE}" pid="7" name="x1ye=101">
    <vt:lpwstr>u1O5KOUWZcuaGsaPNqJdNI4ztv2J1+L7TQ09igPcOVEL6Nr1b3ZhI77wyk0Vzow/mPOINXLwxTTm5CLJ3EuUEOhEl2dATA4WlXQRPK6qsnyL0YcVRKs5hzBI5kJWnwCHPnyNy0bBheTO9sFtta57enKfkd5HVNxN/sj3c5gmMhdi2RZvdfmTulY33h6PA6CDyvOn+3ZKMr3R6Ba8igBZrGLSBtvoTMIIaSY8Uy7IA4Yv49oLyGRhqwOKfTkfB3n</vt:lpwstr>
  </property>
  <property fmtid="{D5CDD505-2E9C-101B-9397-08002B2CF9AE}" pid="8" name="x1ye=102">
    <vt:lpwstr>Wlofamci4xdXQIawlInnY5wGeBwOu9yMS68Y0+5/Kb4DcTkubMD36LM5WFfsTt/jr79gDda1bk/BUz2eMb2w0kAFBM9f1inP/5fdW3rW1vz28isYc3Y3N8LN+aNIamaGLYW9G6opVD86Sfewo+M+/x5+t9hMHJY4ED1ri6xZY8V0IA4mArFI6QIUEIS6aCXdzLQVISf8GWBj/TrSzwa/K87CKfO2eJbjCxuJpij1a5HzFZldKZCZVtV7OibJ//L</vt:lpwstr>
  </property>
  <property fmtid="{D5CDD505-2E9C-101B-9397-08002B2CF9AE}" pid="9" name="x1ye=103">
    <vt:lpwstr>tVzty8cXsJcbyisofb85UAtup7Q/gHlvAHYGgXZe/g3OiAFgT0EDKRmYkF8CHDylPOKr+FamYMDl2aXPH7WwwtvDOn1XIsXR2tZtHXNSSLliCBMVsst7BHgp/3Ie4q5RZqdrAk6B053GE136wV9fu22xDJSHQmad3LKtXNGhMPJ0/7zoJyDUWfQDzi6fZQ5c/O1P6U9B504oLpNexBpfA4n/4iUPIaLwZpvhBbBVh60gVk/pBLE49R3pSBHw+Gl</vt:lpwstr>
  </property>
  <property fmtid="{D5CDD505-2E9C-101B-9397-08002B2CF9AE}" pid="10" name="x1ye=104">
    <vt:lpwstr>fPrNJs1NyBYxZZ0LXU4mdHZ1YT/ePPXzoPId+zmRKn+AskFSRjLoGJg0/bUiv2W3ta7GQFtJsyooembLUUAMQI+OxbSqjhM5MwGmAwAO268GRnEGWKC1cekPATxuiZ/lrsdr184pILoqT9QsVwu/wGdE7e2UotjsrgR5Km9kiHMl5fozkOf10XIddmK2sLloJdxJozrAYMhqRY5gLqCPaogDDGBfKBqrJjsEHgpNfOyoqSnmv/9NoKrUbWpDcj7</vt:lpwstr>
  </property>
  <property fmtid="{D5CDD505-2E9C-101B-9397-08002B2CF9AE}" pid="11" name="x1ye=105">
    <vt:lpwstr>D77dhBZ5LKeyYiD8HEv/uZqkv3vTM72tUG4lXtXVbpUgSt+TScUFuyB/WzCO5JI1+rNbHpMZt2Y+tYp0fPJOXPkBczaFvK4OEtu5NVxH2eVw+jTV6sJMVbZCHEtmrR7gd1UkczTWJfmBESHsTunQSBk7ldst+9c6Z+52ALiJ/8HYsyTVSpTYQKWHFNEDrieCgiO18Px2pdtpy4kMvyfbPq6rwkkXvIMO9HvzOGOx0rBYND9kwV+TSapUpq8Fg+N</vt:lpwstr>
  </property>
  <property fmtid="{D5CDD505-2E9C-101B-9397-08002B2CF9AE}" pid="12" name="x1ye=106">
    <vt:lpwstr>DUkKRgSFhrwjXb8bsSsHKo4va+7k8rbENu6qijQ2Su52xP6f2i3+Ve25/4Eh9piAA+59tRYlMgFpSTZXV8yde7mIwu5d3NnjhWnSuQI8ptXr/c/k5xxZRwc8xassE4ApWN9vws9+yMHhGEFk+mtF+/HQSdsybc4i6Y7cferQXxutaF+R3wszs7bCfApt77wun089DWSy0V99k8xi4HJ4K9tXdCEDA8/nq1qsbM3uQpk3Tq9nF4D98UYuYg1At00</vt:lpwstr>
  </property>
  <property fmtid="{D5CDD505-2E9C-101B-9397-08002B2CF9AE}" pid="13" name="x1ye=107">
    <vt:lpwstr>UQM6INoHwWgKIYwVJKxIX+uQ7Kj+ZBLIWGsuH0ODnKUOTf3po1Y6Oxz2jKMSGvpTILyXjLgmrHLzQ794GXs7C1zSCpj3ppIXYQkLF24toPML2kKvX5aHhRuwJMcr9/UetnpUqN5Bh9AIJvUim/PXBcR+9wakpbwsOCuB2w33/n1t5q3Ha9J/f7QyGrvAiYbmTcBDjsYn3zIOvpJF/QyKyuLpyb4Gdt1yzn+Ri7pqkF2/woGbb92PeOo+oNE6Ls4</vt:lpwstr>
  </property>
  <property fmtid="{D5CDD505-2E9C-101B-9397-08002B2CF9AE}" pid="14" name="x1ye=108">
    <vt:lpwstr>+vhLF7l7fGzFl1FJcaGCBTYAt9l+rtnynqKaDVIqFsn2cwGrRHwuURR+nZidesVs3lXWx93zfLmZ6kuPVWoRdM/OPSxSZC4Xw1kJJOXXHJaOgfN+vh+dkEeNVRTuQlXFw3emVx/rFrHZ2nwbflMSno0sxqc11eh//wHibCZNDGsAAA==</vt:lpwstr>
  </property>
  <property fmtid="{D5CDD505-2E9C-101B-9397-08002B2CF9AE}" pid="15" name="x1ye=11">
    <vt:lpwstr>R7Q6IfCZTDpp51T7dVNMwewNPAAbgDofb9ojGzebzTnlm1LPiYA2gmDsaD10U+HctWCOlU82FCbQjWHepfxG0hb/8Lk5/iufnvngQc71QfnQ8zzPuuFPgzxVpfzReck2MuYQcWt+nUL3An6qPuEE75orW2Wb5wEt4hweafqdD7qgIgWTiZMR5vUM9R74Ya8ba3j2FlvQ3SyPcU6bhe952jfO/ZP7eJRz+pDzG4VS6tYzJlqOZbUydymvgz1cnDp</vt:lpwstr>
  </property>
  <property fmtid="{D5CDD505-2E9C-101B-9397-08002B2CF9AE}" pid="16" name="x1ye=12">
    <vt:lpwstr>YIIp3E1rc+BxcDwQToteoNHw9Wm/+HEQl5g3ipw5DNSNJLVfELXMSiAnAW2uW01tAWFERYB8js5jnoOHnpbGsITvjw/VMB2HvrYgGNePNH/MCRAgIS7QXJo6wH/aawJXbh0kWieriCVoFGI3G+kah6nDu6m052AiVPW5Wq+r8WvcV7SMINoYssdIJbZyzj126aPvaN0ZJzKyE/aGrnhgwzFB0PIDiWyS4ao9vSO0TZJTXKCbF21cekgQSxDCubj</vt:lpwstr>
  </property>
  <property fmtid="{D5CDD505-2E9C-101B-9397-08002B2CF9AE}" pid="17" name="x1ye=13">
    <vt:lpwstr>6YYLGHG+JiylzTUAYK9YzZp2ABXewU288vK1fE0nEtZrCgj1B9mE3Sz7rhpeat5qFOAmkz2+vgXAvP/aEIF9Pjifd9YdQbMOdQ+aHLADUnyQUQcK17lr87nimNn50TYiVAY469AvUap8w2vOy01Vsm2oA/oLHo4+IXUZx3ncPGGD6X9anGjngiKYFdkDps/uNjIlufUvruHSV77WSeQxqFjoIunUXu5NMsYUhtwg4fUKnQ1QJo0WojzavxeI+nr</vt:lpwstr>
  </property>
  <property fmtid="{D5CDD505-2E9C-101B-9397-08002B2CF9AE}" pid="18" name="x1ye=14">
    <vt:lpwstr>3xItuA0vn0HDSZR27GDEA0MzFSi14WKdlP5F4ByRMHElcKtuf7sDPdZEejLOAimzB8OYtVmJw6NzohYjtegl2WMTtx7MptArODJ3oSwCisha7dO8TyFL2fcHFEubglbhNqqs3XDtPlLWZybyTTWnazzwVpsqS2A69H1cnNNArvqJu2zR4EaEDqKmrySMRdmhkIz8sQwsbLyhsIRNzLSpIhA83TqUHPL/UP1P1m+hWuFXNsI0R61nlR15BE11ZU2</vt:lpwstr>
  </property>
  <property fmtid="{D5CDD505-2E9C-101B-9397-08002B2CF9AE}" pid="19" name="x1ye=15">
    <vt:lpwstr>bKQFVAsnMv0en69cSfC8sjeQU2pLzCslV9m4WhsP4V7G+BKQS3PBv1GoIzTUZN4YieArrKFISotECZYqoEWKvgpO31sZ5CrSJt66veiXTBz7gli1B1N35Vz4fTJt2BWpkZk3vZ7fd/CPrVpdrpGTWyY/GnlgqmB5hzDl2JMl/+AdBY3ef74bAA3wJJ4O0ZutgmRxw0fARn9qDPiaQRUENsaKbUyuS+6BwPpXbPRBIJBnPtoZWB1Bw2dYTOQm3QV</vt:lpwstr>
  </property>
  <property fmtid="{D5CDD505-2E9C-101B-9397-08002B2CF9AE}" pid="20" name="x1ye=16">
    <vt:lpwstr>WC5wJhbRrcs4qibhUlusV6gvG+ma73yefzkdoz92c1V0kOVpFaZls1BDl2tc0bA+ek2WcN7SL7DeLUBEecMQDLbKVkB8F7DLD4Vkehln5SFr9ieHIzzrGV/rL0alIkyc9IAREbFm4vZ+C9YhmHxv0NvA8nfqZPRgfRFvGD+Yz/Z1gCqEORu9ie4NYL+m+KvHTR5b3jfwUpfIfrw92gV/n0C16ZYY+oaIZbsgKqR+3Yp4n2wV4yZyuzl6qHH2C5+</vt:lpwstr>
  </property>
  <property fmtid="{D5CDD505-2E9C-101B-9397-08002B2CF9AE}" pid="21" name="x1ye=17">
    <vt:lpwstr>T00fm28rmLmqPLjfKhV5WtwAzSeJtFtThQKQI38y/kmkDipRs20QK2NkBDRuICsxjLuowkzwdC6s9C0/4Ibm1PSZKOO1m/5w6Y8hvx2efNDE4jEFf/jNpa9F0vr8msbrkpp5+zYzegljwKU0d02+p6WBJEndIuZ+aqW76vOu1tTHHuNurBbzm89Q7R4mO0hvP6hdDv4Ej9U1Z01mG0if6+/LNYGef7nKEwt65I43RIz6Bp2vN/etnHNProPuRey</vt:lpwstr>
  </property>
  <property fmtid="{D5CDD505-2E9C-101B-9397-08002B2CF9AE}" pid="22" name="x1ye=18">
    <vt:lpwstr>BzMxDS8lesXs0n8ixOmc2q3SQnT9rUovSUa4/x/WigyrP6VEKt2TpK7gMyf/r7DvmbaYYq/4VfZ3vPtxPFC3RIoLOp79Qh3SLfTmZ9FQqDeQPsrp110mDknHNClVVEPuq5pL+dmgJGpofGbvEkhztV/uzJSK8P9RCrnj2r5ETFD7dTkBK063bVSUQ2AWj8C61CHdkuqxCih0z6L8BXlhnbUeL1PF2MTtwojTup/Kq97ewjsJuCOpHTCdKi8rBfG</vt:lpwstr>
  </property>
  <property fmtid="{D5CDD505-2E9C-101B-9397-08002B2CF9AE}" pid="23" name="x1ye=19">
    <vt:lpwstr>pUNZcJSvHATEv3jm5uWjd9DjqaTsJVjuCpIgmXxoi34iYqvg89S+DDrUEQ5TbEPCooRqG1dUyYXeOtJzPtB6XO6V+7S/cPx4hI6rGBzwyRMJXhtM5vu7BMxFt+iYXKjjD9nPh+ISGN3lpYFMJCsmm+1FT5ggi+FYMqQo4zdU3552zGPSq4U2Kj/9PP3qmSP/+LnDhBEbJBnn9ZP9VqL1KFcJKs7Q3RYiEG16QLRL3HUfPB2CD5UOfY5VS/H1FzE</vt:lpwstr>
  </property>
  <property fmtid="{D5CDD505-2E9C-101B-9397-08002B2CF9AE}" pid="24" name="x1ye=2">
    <vt:lpwstr>dcnBWpIlzdOF2unP3rSwE6t+I5T+BrnX4QNWnaf2x9N9kl6G0uzYPNRc1XEqogLu1LNjToJR2Y70261H0J1wQac6gI5pZhAxQWs+5gU2gUyIZCM7yOdFcgu6F+3b9RilnNOWKj5y+sOH63zQg4AyRR4hmlJTz2jI/WwLoaZpgJ61t64mojpudfKjzjE/wgIelVO2jqXpW9YwWwZCE0lfwc8Pc+QBUCTpj7nR1M3BGtsgD+GEUx1ZIEr6d+3OAw3</vt:lpwstr>
  </property>
  <property fmtid="{D5CDD505-2E9C-101B-9397-08002B2CF9AE}" pid="25" name="x1ye=20">
    <vt:lpwstr>yCgdJhrKtugK6KXDM0J6fBw9jeNj5JBFmvLfYKJt+mijGdKg+SYc2XwfL1iUBozRi9olhWiaescAxLWwE97FAS1ibMylEq+NgGS+8sU1rVI7biZJnaqVhc/7RyIjNKsCA6XiZeFMrru1UDlhE4jficNh4GV6/TOOrcerUIqXXqTw3Fjkvt/miRJjg6q1Z74aPdPIKjMGugnnF5s6UqTcv9fhRcvjPq3CENCJ65dq/kKvDH1Jy6QrC+Wdm/JM1fK</vt:lpwstr>
  </property>
  <property fmtid="{D5CDD505-2E9C-101B-9397-08002B2CF9AE}" pid="26" name="x1ye=21">
    <vt:lpwstr>Er0P5M9W6whX758wO5vZSBCr0c6YOKzlIWdlNX5eK7wn9nPuyg6SIn97gNyU/aKvjSS/om/vMfvXX73M9XSNetIuHf/sN7r9+TqsvWm4od4FjI+TkIX+zVduPuTo/Rqkzi4yNuz+56UR0DPQ4pyoCW4kZDVp6bk+gtkrkgvxWqTfHVw3LjBMpOS/ESNXuM4UO5CZXAVoHfd8KCWMWK2v4KCviMZ/AZLLd7tnlI0jUXkunkhcj0I+qU6UFu/piHS</vt:lpwstr>
  </property>
  <property fmtid="{D5CDD505-2E9C-101B-9397-08002B2CF9AE}" pid="27" name="x1ye=22">
    <vt:lpwstr>fy5ibebpgh8unO1yWeZpJv86EltOF2+ZabVfOLd4aZuOH2YXuND4zfoAZhcuFN9oEqiMjFhVwQpbLdKTMPnyNdAZ+BscqJ5lM1DKq1uRUlp1eVfCB8l3kDE/iw4d/WNvHvc41OB1K+LxCAgSqGlQ7+JZFucq3BmPUqVIA53dRFe23mFQZcyxD7EZbwBcWLk+pKEGpxCBOQ++wOzwm8EtTDEruouoyZedaNtSXxeFRVuurkY4wt5cYOUGfPS5zBV</vt:lpwstr>
  </property>
  <property fmtid="{D5CDD505-2E9C-101B-9397-08002B2CF9AE}" pid="28" name="x1ye=23">
    <vt:lpwstr>wM11qtT6rP/tlOfoYIvCYs0t/SzfpjAq3C6N3aIcyXSe+5cZGwli5QPBqvYp0RW2KXl9mj3B/9q+kmjmYZJ9e+Mu06zlcfVmoaEoutgEsBkJVYocJdEfI8pkNP15RFmnfZOW6mmrT+XKUqFnAn5WzR1lvNi+pTM68U/o7JThC1Q+I3K1skMrnhyiwFxXZywZrQkNWm8hBezcIJkW2wzyrmR7odmnYibzlWinl6xFxKprmIQIjXUN2OGy7PYpWpA</vt:lpwstr>
  </property>
  <property fmtid="{D5CDD505-2E9C-101B-9397-08002B2CF9AE}" pid="29" name="x1ye=24">
    <vt:lpwstr>MUUDv18+XwtBUjxw39Vtx5ufTyqg0rGPRdZgD0siRVmtqy2xljumyx72yjE79Ql19vRKwewWEke/CloqmABCDeloyqogSHKtnH2qrB8LsS3LreIRycCDvNrnidpKOYZJxS+D3ab7RkulU7tABxhFjaTp+S4RoOBvVTz1rFIRJ5XE+mBIFRWfvNTMmvXpXY2oMkTRbbOc7Xx/mXOR5PYJSp1gBs1ZxRRi11KRK/iEDdt4yvqGRbGgsFfqGlKh1eS</vt:lpwstr>
  </property>
  <property fmtid="{D5CDD505-2E9C-101B-9397-08002B2CF9AE}" pid="30" name="x1ye=25">
    <vt:lpwstr>7yjCMMpH6AQoXpAg1eqVZK1g60Q3YCYNFe+KwvRIc/tVxqeazlCMhbchHWMBb2j167Mw1rXyQ83VOz1ZbGWAYMjt9GzpvBvvUpc6lXuAC8AXXjQjz00cK++giUcPCVIet8/Yj2Q2iMhQ3g23p4FBXTE4+wB3aQMw9D5Kq2gsxbdHUdr102MIA+uPLQSKd1nlwF5/DLE6bgfibhI/E8tOHCBj4CTXIHc4tm0j9c+cF2TE8FMU2eCefQCypxLEC0S</vt:lpwstr>
  </property>
  <property fmtid="{D5CDD505-2E9C-101B-9397-08002B2CF9AE}" pid="31" name="x1ye=26">
    <vt:lpwstr>NvK/t+DJsH3YclIbyp4FDZ41kxjMcGt2qmKZjF8VTy5YGLL74SJTz+SZpLXrDaSw/zLDVDvhWih43Na1XMWUzbtESu4ij3q6PeldUtGSUa8qAPLZO9xkAmCzcTNVaGkoHvFcokcIxqzJo2p9t4i2+DQp330SweQeELm7Y7IipyDfJEk8YS6CAwKPU/S20EbIAJRUq9rJrCofk+rhm6ztaI3G7FuzHBieQHasNae0Hzv2kobZ/APXf/Ka0a00oRI</vt:lpwstr>
  </property>
  <property fmtid="{D5CDD505-2E9C-101B-9397-08002B2CF9AE}" pid="32" name="x1ye=27">
    <vt:lpwstr>QLgQrPbnML2qQGHJ01UD5pqD/k+QkXM/6yOVpmDa31iHpu38meAV2OwrFxh9RFZxxLsRwaPZaf29Sdcrh94NxWdM+dSqGsXLMscGpOqq2V3EuhemAIb7TBplllNCS/DcJDNajWD4pfaPwzTczRanIH03UAXwynQq+7q2yl9v0AdWfsQFJKFC1zmp0m/w4EsGYIcX/9n8tuds0472gIVW16+Qxbc2ztSDnYlbKk/dz4xuX7ahpxfp1+4HKetsfg3</vt:lpwstr>
  </property>
  <property fmtid="{D5CDD505-2E9C-101B-9397-08002B2CF9AE}" pid="33" name="x1ye=28">
    <vt:lpwstr>3bfGSZM9yCt4ekCIDH5c3eeaQrBYD6XCKJoM7KkqmcXMKBSGhqOO2QZ0nZ6ZyqD3D9MnzvwmaeR34S0fgHxIagUaDMuLU41a57HWxrp4jgQymXxSZw9cGZsM11eC7ORgp4TxOLedI1A8ibDdIV+6OPEmvCWpRKUV+R+o9UkNMeIKTyVdvOE299Zz+rONCJLvxXRGeMM104W8vrvNPdpO/ox74u5gO6VJCN74449FLXEtnBYRvnrIHRkcD89Uv4q</vt:lpwstr>
  </property>
  <property fmtid="{D5CDD505-2E9C-101B-9397-08002B2CF9AE}" pid="34" name="x1ye=29">
    <vt:lpwstr>l9MiS3m4z/RGTIyualUf1e8SfNmRUEYTY9iDWCgyp1fFc5/Tpmxe4gAlIG1SN3n16SyxyRz6x4oIGRD9mSG4ieYVm/twDGo+c4XL0wq1DBlJxrJFSFws62aGf58eNMeRDnpfE8CMta3k3qfsUGyJl861SJ6LPL4AvU/A+2Zz/v/uKmFz0ib7Z+604gd5oeGWD8i36ghDLFBgzhXXcs3TPA7PXVi94GxWLSJITGfZXsW+90uEGQUrTxc00f2Oqk3</vt:lpwstr>
  </property>
  <property fmtid="{D5CDD505-2E9C-101B-9397-08002B2CF9AE}" pid="35" name="x1ye=3">
    <vt:lpwstr>hxmGgbtGj+dhGlQA3RfFIXJBFNm8nRDUNFndXIiqodoHsvLWuLUnZbNb9KpEOrSQ6fldgTiX0sjQxzaxOkFu9y1ArnqbqlSWk9c8HIFsW2sDEcyRQiqBzF6vbD+OC0u0eNbLxiKBFSXLHCCT9d27SZv0rvASfO3DiNpMJtZ2ySgF+ScQI4ICXOwA6nT2LRvhgyqS+GC8j5fG1TOCxwxsgw2m22IPbxt9XWey02aAUxNAXmLVpkjfZ4c0m7buRjC</vt:lpwstr>
  </property>
  <property fmtid="{D5CDD505-2E9C-101B-9397-08002B2CF9AE}" pid="36" name="x1ye=30">
    <vt:lpwstr>aT7l2mYR6PgHY7OQ8jcYFeZF6+9kPXvIKmpAZDbqJCLhlc0v4udSgYc40jodFIGJ5nnxkLIZ8TNGf3P6DSSrRfxpXT1NbqpcR5F8Guxt8eDD+eQRNrtsyi1+WFVgEYpIxJBTCHPk67AvWM0yhJ6nKwht9Z8A5Uy8MCpmpHHYIftuuzDvE/p0FYcrTi3IUID6DNi+6RZ0QXA4qpJ92f5ReVq8ydmpiopgeKLoRQ55R+nQJ8aZQGM3/9yW+7p5XVd</vt:lpwstr>
  </property>
  <property fmtid="{D5CDD505-2E9C-101B-9397-08002B2CF9AE}" pid="37" name="x1ye=31">
    <vt:lpwstr>gSmm8HNErmNBjHn9Pc3Ias1u8zLTtDuyzUA7onFLIRxIdYFKdeiPWVcwuJm8WJMpmvxQ3Y9Cgiul6N8gg7lp7mbm3bp68LWlVCVFGMUn6fufIEqzRBcwpwNQ93QD5hy3fmZ8OeAqdS9ycxaZYcjzupMKumwBgcYz31QMrVO+mL6im0jfztwF5S10IGIYahn6aTM/1SiaTD8yr7z7BPdFt8WaxMcCBjyVHqirlm3KKUG/jZMcQTyh6d/rM6QUtlH</vt:lpwstr>
  </property>
  <property fmtid="{D5CDD505-2E9C-101B-9397-08002B2CF9AE}" pid="38" name="x1ye=32">
    <vt:lpwstr>2YoCIt2iSPW4jpErCq/xP0iu06C90vnz5tEdfCKiAAPfKq3fYcFiJ1E+0DRbm9VgYoBSqcWz0wiTe0GJRdfl99HddCNZaOEZ34SG3qhbTaCIoPXwP8spzPhjEQGER2D5A0BBEdDvNTFrg1m8K6D+LYbjVuvFE8W/6F2G2Kw7o2cJiwWzLwy41D6mK56LK656cwa4NyBA7ndLterDz/dbUOX2eyB9FQnVt9PPUOGPuNnAJ8uTXynCUgN/CsujrP9</vt:lpwstr>
  </property>
  <property fmtid="{D5CDD505-2E9C-101B-9397-08002B2CF9AE}" pid="39" name="x1ye=33">
    <vt:lpwstr>3CtRBuQU9unz9p0wPGU7UyvFpmxCZf9m6EjoJJHpgAWW3H/cNSKOP9SsuJUU4NPLynxSWfVCp1Mwzj91VoyAbPqNvTycoi3RUK7NVsdPpApwElLNSjjhQNAufY34FBCFa3HjmWqFtaZCwn/JnZsSAvC0V5068KtExbDe1oBb1vRT19DBqGkE6fIgdeKKnM3DZsKafjXgPcYajdkc8s6WRV2KtYlnmQhqeyERora6eMOLUV0VTI9uFc4E1QoHCin</vt:lpwstr>
  </property>
  <property fmtid="{D5CDD505-2E9C-101B-9397-08002B2CF9AE}" pid="40" name="x1ye=34">
    <vt:lpwstr>CwWppQLu3j9UUUbqfIXCB4wfz/w41Jpt2yARPSfnRxJnebOZnxtqgKatABW05S+rF2Z56bzMUGlxbQyFZhvmWeHSsWs/CtQdZODplmyefi70CaJac3oGQ+tjqTuAKlhVANyN7PhlOVeocmOzvbChtqJL4EorkZOX8RlfgRGfw6EoQG9vKyn4f7NcuoYSs3v9Ln7t1j695b138rBDVnGtW/YEk7PVtDOFgnh8k/OS/dBSGVHoLeLKlzCcnxVWfX1</vt:lpwstr>
  </property>
  <property fmtid="{D5CDD505-2E9C-101B-9397-08002B2CF9AE}" pid="41" name="x1ye=35">
    <vt:lpwstr>7rvW3pPEv8pPw49fTjy0C1iUEUJ2zqlIhppoC2+MM78UDGhDz5hZ6tWuiYNgbaWsTHSd9eAVOlPRO6yaj/xXdW+U1dVjVPFaAwnFQ5gZtUPWPEuKtOEHCdJKgnkcvAx2fHDhvRYOM8FQUbzni0a5bEnsMQ3b86qeTbhS8Ig3JI5PgCXF88/tAWtMii91oJD7/VVTw6P1YqBq576YFNEvhCuPQ3lOsrtNCXjlFNB9yh+UGMcx0P/Ip/hJjuGoyTt</vt:lpwstr>
  </property>
  <property fmtid="{D5CDD505-2E9C-101B-9397-08002B2CF9AE}" pid="42" name="x1ye=36">
    <vt:lpwstr>rwVI+x2uiseUooa1pcGwE2om2mqJLsBgj7atIklC3vwu+P5L12E292TegqhTvF+ZiWga1zMoAa6v/l0NUpZz58GgAGOQ7uQL/T+tQVx6Lvq0v1cXEpEXftCv2QLFyC3kC3T8ywZ9bHWwNXcsaLhctX2RYPC/iShKedo6EhHJZBaSg02DIJDw312IcziqMxQox1yRu4Wbq7TeNI85WYdz3x+Jpl8qJyzh5gtJUE50YFFOIgD9Ud7Fh6RyoGwfRaD</vt:lpwstr>
  </property>
  <property fmtid="{D5CDD505-2E9C-101B-9397-08002B2CF9AE}" pid="43" name="x1ye=37">
    <vt:lpwstr>Y69UlC2oSkSddlM9ftb1TUqz1kcJsx3zUGUJBJ6qg15JpdUYkcVzIg0Hmm0CbrwiSykaBK+tlw095V61jydW93o94MaoVm4y9fHV4WSDCLyx9t7yWP6ZIhZftWd/mHA0UceKaH/LniyGGfmCf64zLvSErMVLM3m/XVIRZ0/xq69bEDR26Ra6zSCsYVwF1leQOhH1IQt8YTsB/C5NoeJBMlwQPTakPEsYt+4R2QKL4EZ8WV+uFZyDIHKHyedfgWJ</vt:lpwstr>
  </property>
  <property fmtid="{D5CDD505-2E9C-101B-9397-08002B2CF9AE}" pid="44" name="x1ye=38">
    <vt:lpwstr>7i1jIHqbVzErU3oEDT/fn9kv1OFhKA2ySJfSJw9WCOzdEtAFHizA92blk5ZfyHgkHYQa3/Ye5AL7xupkN+diXMNnwwcZUB7wnHUCKeRbAo4n8tCKqn9vipPnWBQsKK+fOrJMYmWuT7n2HKanJq0Ok35jcdMPCCPcNlZxaEP+DI8QnXQjoDvyDJM1/3OqAXKKcAoJ6K4XuM86LI6T6VpiWTL2i/D2CvPy/zfpseb/b29tOS7Cgb/iQBshqAt2VaM</vt:lpwstr>
  </property>
  <property fmtid="{D5CDD505-2E9C-101B-9397-08002B2CF9AE}" pid="45" name="x1ye=39">
    <vt:lpwstr>qfCiuEDNulaje1wc2S8ydLQUdX3wX4SFHJDwg08DB1XcJ7pu/s90jhlnx8+su15qFuj4hp5aB/uLEmctXC02UG5TCiVAptlqGIZwkn32TZDEdulG5PBxzf4nPzmbbXjlXjnM/V05akOiAQGNflfE36CHx7XUAInLqQKRqE2Y9IRBScEWB72Lv8ybFTIpkf76zSfJ1FUpUdyCfSarBLiDY0acbh+sAYeD0DyYC1LqcabT7XKt5sfvoJDOaR4RoDi</vt:lpwstr>
  </property>
  <property fmtid="{D5CDD505-2E9C-101B-9397-08002B2CF9AE}" pid="46" name="x1ye=4">
    <vt:lpwstr>ZGcp1z1oeFwdUBY4cvJFrP3NIZFs5tHat82s70C2gnuoBCusH+nJn4F+CzFfIwUVfdiEtQ6de9IWUf4NOE8gSles1MPJGmvoZeeFjonvKGtuFXaaxKosEx9zC864jhap5CRKenxTiTls3Kg1ZP51cEq4zQt4pV4w7B7MZYJezOdRS0vkG8nIWda76u4DtZJKk26fOw5O2w8/F5SEs0ITzE0Z2xP4/VAaAllHsryPMIzyeZ6mbdK33NIU6E/uDuB</vt:lpwstr>
  </property>
  <property fmtid="{D5CDD505-2E9C-101B-9397-08002B2CF9AE}" pid="47" name="x1ye=40">
    <vt:lpwstr>edrHHeHctqf2J8WgSKaZB/GK2fE/W9SvCHx65xNhXvmARHsboXhcy9DjQUQ0m1OswvBjKS0SE2TjmILen6/lsUuzDRGuxx+NJuEKWa3u03bcYPKen3LZqsmfgQRMgMJ+nas7ZX70fjlPJ4Ej5BY47IPHahisrUKQg6GrDwe8U43HqNYjEsq+lrt2D3Sp9VNgYChF080rKfhlPitnJSicZfTgG1ALGrO+Sid2nhx3e/Cd75I91LY5b57dBtT7ApK</vt:lpwstr>
  </property>
  <property fmtid="{D5CDD505-2E9C-101B-9397-08002B2CF9AE}" pid="48" name="x1ye=41">
    <vt:lpwstr>Fk3IXz6CWgSKex5MmLLd/zJdVpc4r5MuHK906iUaR486U72mHlL4Gdm79FdyIHm/pb2VjD48gbpNr472esbrTT/bC9K9Lyo4TPzyS5cE4UODLpjkXxvp0LDZqzY/XdwCZlZ/ol/jTYoaYsAle315OgUKja7BzkLtFH+0NhwnKrPrnv4WkHPcGZhuD9k3KwhdHZwT4Oa9JBnpEUrCRlvBL1iYleCwacpH30fKJs2LNkplzBuLqbEdW8MJm5tcICZ</vt:lpwstr>
  </property>
  <property fmtid="{D5CDD505-2E9C-101B-9397-08002B2CF9AE}" pid="49" name="x1ye=42">
    <vt:lpwstr>AH3vHLt3wf79DYURvbpvqCTFMZ66LFSIZ4mC8Cpvhkv2Vs++LVqBQxuqcMx5C/4jb36v3qk6P6pF8Ti/tjvnMBMqEDKYVxHGvJIQ5/cfILnDVEGgsLf03M6azKVwgo/sSIvc/nd/ttQF5TcLEtGdQokc6dCPZOGN9OSSsGaQr8KPG+PSV1hVu9ohlxmKIAtsm3yGzcdKo/gqd7MsllHZS3cY+4eZrgG4xC5yWjo9tloGflOofDtDoJk+zcwQWgv</vt:lpwstr>
  </property>
  <property fmtid="{D5CDD505-2E9C-101B-9397-08002B2CF9AE}" pid="50" name="x1ye=43">
    <vt:lpwstr>yI5qh7gcBeHWBEHkEX7wTEhqNXhADljIyq53LdgSJqb2j02dVXtzZZ40MOGiqx3mLGLmx1zA88ERhf9Z1YPAPHUVw8K+IT56s6ZR95YSjbJUbanroOsUIifUFrcnk17Ov4hF8FIYcvNX+gnR/HPy1Ec5k4onUKKGPMfQQ1PYa6cELrp41K6/Us/Mxp3vfUhQOJCXltjogw7zuDTC/pYu5q/DlZwUsw24Nhr7Qt59jD4gjzGtajKPCd/wv+7pgOz</vt:lpwstr>
  </property>
  <property fmtid="{D5CDD505-2E9C-101B-9397-08002B2CF9AE}" pid="51" name="x1ye=44">
    <vt:lpwstr>yEoQgr1W8wFeO/TtZA7na6wEks6CSh0pXnumjzhqVzAhVrRyJj1lsOXgAl0fTOhquMs81oeM+kD2+YbDts0iy1wnFE/e7sBCkYSQypb+9zCNInepB7x1F9PCHRaec5CuLmiBUVmzAzPx2wN0K67d5pt9JOTqrm9cY69Efcw8W5tdGwGQkQ1Ysn40S4pY9lpg6LngN9L7dFdXLmdi4Ot5qDUmuL2ikyrReO5Bb+gG7Qa4i1CAS4ZYQ4ze3zXm8aX</vt:lpwstr>
  </property>
  <property fmtid="{D5CDD505-2E9C-101B-9397-08002B2CF9AE}" pid="52" name="x1ye=45">
    <vt:lpwstr>AZNerP6urjyyrOqgw9N+SNkWWctT5/Pi5AC/a+6Mu3Kex9ByeTLvz0pQmpmueaTKh1Cd6yKxzAn3Jfv/Oo5vDStXTgjpagWtp2/ltV4rPloeYeSFkvqm98inORsrcUi2izrDh7EDW5lJtIXI9K58JQmCSWYXsxisfewqogK9YajiV7QSxZ3Plm0kRGbjDj4Tpo7gD9MApFc7I4JtUKutj7I8khLbN9NBnr8n3mNl1lsxL2h43zjeE0jy0G/1hvT</vt:lpwstr>
  </property>
  <property fmtid="{D5CDD505-2E9C-101B-9397-08002B2CF9AE}" pid="53" name="x1ye=46">
    <vt:lpwstr>gy9BL/HI6KRks4NlxEX6laFznErFUhMebC9+WZLZ9kKBxrJZb48H5HiXOZEnrz4cUXIWsipBgr3hJkpydpH7B0bZu3JCg6nFajcZi4KJvxF5GI7/l1nw+Lb2ZHQ+ywgx4jw1tuaspSglL5AbeUi3O6xYc0MvyvuqP7orl7G8GRsuQ/M5z5QSN+LE6enqqHBADRW3wOQ9DR34otfpbx81rky3BNBzQ41pS34H+jLG6g3AquzD0m1Aw1W3C/Vnl+R</vt:lpwstr>
  </property>
  <property fmtid="{D5CDD505-2E9C-101B-9397-08002B2CF9AE}" pid="54" name="x1ye=47">
    <vt:lpwstr>lQOiwubh+oaIuhWQ2uuozRCVJEuCxxV11/a0BESv3Pv4h0UpSsGXAjj/irSE5+RV9VjD/U5Jj0fEbE4jh2LYSH7SBE0EVbmHaHWMSuAkVuotJ51uWBb8TMym3+vkNhIo2X3j49n8qNzX5H1cheYik+DKhojgY83OviceQqf2cslMIxEWmn8XSBJxyZ/E65iJf31t5q18IEM9+C6uq14AULFwm2HMMc7U9HXvMqJI/x05GtKbGY4NT4WdF0DToNl</vt:lpwstr>
  </property>
  <property fmtid="{D5CDD505-2E9C-101B-9397-08002B2CF9AE}" pid="55" name="x1ye=48">
    <vt:lpwstr>FtwVnbJLo46v8TMpQpyJGUdi8NWTDJBaalmdAviKoGYBF3N/vut9FttNsxi8X6mpgmvmixmCMFIvOpah5NKt99G8iZ9uPrapsdz3dyJP6jboxvAFxTZNWZvC06bCnsFgQ8Y/9/tkCGBdKR8VQA1tQZxZXI/Hok6joM2aXYiZhn5fOsT+llhJEEW4rH0baWiNcim6TyYePEHUc/X87bZiyq8q5uf44QEb/KV6esQ0OfYf0S2/hhLjHpwaKHBv0VE</vt:lpwstr>
  </property>
  <property fmtid="{D5CDD505-2E9C-101B-9397-08002B2CF9AE}" pid="56" name="x1ye=49">
    <vt:lpwstr>vBvmz0aXYIDlPNVJkMXOP6jsmO7JzZQS+LqjU0XyHwsjq1mUWIiARcYaamxrQjHtaBJYbB+bTJ12gRvyiYQXiJ/RejBZXpwju846LzD1GT2cm99tUK8/alio+uQ1k+GVdPSBV2J3yA3QeopuipL9fs+mYvP5Gn4m30ol7gtdFbhz1LsUB6Y4fkC/kOcU0y6llyG8uf9cIkuoIAgMeBnXmlwIT26byRmzWvhhfCJDD90jvMUPhA3Vc1f0ScqZ6kM</vt:lpwstr>
  </property>
  <property fmtid="{D5CDD505-2E9C-101B-9397-08002B2CF9AE}" pid="57" name="x1ye=5">
    <vt:lpwstr>Yq+wn1iOsrQBHSkXTddKjj3mteaL4lRAU2Ue9JEn94Fent2hY1KOFAVqlAkz3TdJ3FC2awAXsqRDCY9WIhjw2bBUfeVpda9er5CO+uc6+CVkvfV6KXwSruYYdilmaYYKjclzDx6LyMOqosTApYyoTVaYH64N/RpVMlpqZldTTPnXgZ3ICdmagQGLCTeRXSc0KdEVS+iqC3wQPxX7w1sLeY0zoMvpWZ7IyeCqYAtSCU8T1aN9UGH+AEUihBIwZ1y</vt:lpwstr>
  </property>
  <property fmtid="{D5CDD505-2E9C-101B-9397-08002B2CF9AE}" pid="58" name="x1ye=50">
    <vt:lpwstr>4HAmOGtbjvwyfF7OghoeRXUCzEBJh7CCbKjJIBmAv020vn+TK+jn7mSuJAPP5qI/wkkzXTZKM2j8wJgHdU0xVB2YhKRDd+Cz8L65uR6gZizwnpTW0Yf1UuerUqvLSMAV/T34FXs8/oJ4Zv0vBBETgOziAkvEFNeFl9GRLg5raaff1yoz6AKFeXEIhMxZZD/5sTidofetxfKeeFnUv5l6YvQi0CHtSOziua+8+rDxUJq6p3i0bRwXPVMk6tegUgS</vt:lpwstr>
  </property>
  <property fmtid="{D5CDD505-2E9C-101B-9397-08002B2CF9AE}" pid="59" name="x1ye=51">
    <vt:lpwstr>QTOCwCoGf5mRjDqXf93xN5MvCiTfBo3Zba1KYgz0cfJens3JhgEm/mPlTKj1TF+F4JrW5uygCEE/QF1OLAY8GwgrIBXwciLLsFvwT6hry0DcS2XAAkg3SADUlqWLJZHtire5x4xuyiAj88ZBGRgvyaW6ELAQetyr1JXM1r9AXTRMSw8dIRCQiqkr/oIaL/8fG1yuTlS3iqsWYMwmk8r+Sh0Zm/8Z2xQ5pXiHvrmY3abcpyIgYzixKJSnOIJTuVq</vt:lpwstr>
  </property>
  <property fmtid="{D5CDD505-2E9C-101B-9397-08002B2CF9AE}" pid="60" name="x1ye=52">
    <vt:lpwstr>HrtrAWpDzHFNH/kdiF8d8j/4PFnGvNxAX5DFQKYvbuEVAUowRgH5z057iGTHvMtV5UeZSZl2mw6Qv7iQoMPIye/xVHx+itZmqjlVeGSwrdbaj9DhkNm1KYbbUdpcgNVrE5aTieqwQ237bW4SZGmnTpcetQTfbWaVOjHQHXPwN5kZavOu6nvW16U3G+BrZf+NBgvuZ8z5BCAx+3HEum+005wNl8jfmyTHFW1LLFIFvO5pxc8zYb7cyp9YxXc62pQ</vt:lpwstr>
  </property>
  <property fmtid="{D5CDD505-2E9C-101B-9397-08002B2CF9AE}" pid="61" name="x1ye=53">
    <vt:lpwstr>cSudnNnfpscgYQHMGYbcZVHdtv7QsCOlodMos/wmYPu9DYMA7dyh+XYw/V7DNHhCp5lMymBP7B1Uw8M8FK3/eRr/exdCMj4r99c9aTw5v4aEgTvlEcHbTkl8XN0mstzC9xRavDXq9PIRaZ2WsgWb0+jpPxjgNorzc5VPb8WsRBGqhiJMIH0aNJyzMysjb3aWauA/YX2b/KlAV0/voNTmBxKJbqy41vvN0xGXj8Lh8E+8Ay65a1hloxDgltUqTuz</vt:lpwstr>
  </property>
  <property fmtid="{D5CDD505-2E9C-101B-9397-08002B2CF9AE}" pid="62" name="x1ye=54">
    <vt:lpwstr>Zz9uHqf08qv+GPRtrNCfKGSIjnzQKQbPMTAxoIFw4Z9pP8KyYs+8HRkft0k6d4r7f+XzZ9s31K9slWUx9zDHxTxwd0A5gDBxBLZ3Ni+d9T2GsXcLf/oWsyGhSSJ38di9N6yldd2NfDiGRVrXcKaKXFD/fLmC/SkOFbwXb7/uCC/5tpmO56lvp0ur6g1RV8jJc2qPHcNA64dPCeNkAzRUCxl1J5HNa/xyZRmIphZme55L3b2mGVabnVL6KSomi0V</vt:lpwstr>
  </property>
  <property fmtid="{D5CDD505-2E9C-101B-9397-08002B2CF9AE}" pid="63" name="x1ye=55">
    <vt:lpwstr>tYoqIk9g88q7PaOEZ82yyxio+j6XZpcWGr9BoswFc8sRWaifPR8S65fr38tcVdDJu+HQs5Dnt5P7ss3Rt3lwfbB/PMtltkLd5dIOWINToVMwvf/n6OAsQonCLwceWDYz+E1c53m0PX1cgb40PI1CLMR9o4wcoETf7hYHq/RSya0QAsukt/O5swioMI1QCoH9yr/El+rXHkmmdYBZ94X5c8rVGlJkO8eOxItRJmmftZCY2Tyiky+ZJIDwTSmbBuc</vt:lpwstr>
  </property>
  <property fmtid="{D5CDD505-2E9C-101B-9397-08002B2CF9AE}" pid="64" name="x1ye=56">
    <vt:lpwstr>5A3zYYNu6ENcFBfQxGHCRUFZ/fqy5YB56PmG7VEkIKMKf7wE/ou92bA2CGtlWXh/I7SBcivwlDeQU3drvFlXY0tI2B2e3qc1M00u25ObbRlnya/TobzosZghNGywmR/leYd1nMCGwQZdvsDr+zTqz8gq4cf66lJ7ZnTd4A1QjojdpvvJfTthuEKmpcZhPJAWwmbCtnn9iAQllyANx12Zv+X7JdcHew4NdnvvWc6i3+FdbVJWYZXFeNvI/UYV/4M</vt:lpwstr>
  </property>
  <property fmtid="{D5CDD505-2E9C-101B-9397-08002B2CF9AE}" pid="65" name="x1ye=57">
    <vt:lpwstr>AVf0VPjd+HzyIIUoaGfU3tIHrfcLxKGT9uxljWqIC1bU//1roy+U8BO41pqsFhyVZzeJHsL+QB0Xk/kfpIHVFIs3qtWiVy0YgInulIbTd31DqE87B3GIrPCEYPQhejKvl6/etv+fqPcWu46eHrMcKTsYgHPtmQBNwSZ8WWae7KyTH490EdPKYSgPMTA6VdqUi0yXGutg42xphFT7eAXPHh1cHlr+63Ijv2WIyObYpjUK/z+mqqzGhRp1QYHXLEP</vt:lpwstr>
  </property>
  <property fmtid="{D5CDD505-2E9C-101B-9397-08002B2CF9AE}" pid="66" name="x1ye=58">
    <vt:lpwstr>d1J+Nk2v8boZEsQYBCqarCeAitx3aSTHvNWUKq4p/Eoyfnp6lDkS9Bt06DdbwJ7i2wYlKVXK8xvF0JBtGDyGHEEmLjd1a/JjmQv95Dllc5NuBbLvR8d7h0Y8hxwAtMnzt66Je0eS7EsKPF8+0i2knM+sGqGCXC68pYA6l3E8gtlWlLkElroBmjaV4dXCZEckENo5aqdCwyzaAtXPp4uBdWUK3NC9cAo3QaVWGQHbEC63AECBx+bBfpNkHKifmtd</vt:lpwstr>
  </property>
  <property fmtid="{D5CDD505-2E9C-101B-9397-08002B2CF9AE}" pid="67" name="x1ye=59">
    <vt:lpwstr>DMebTDYc+x7xS3l8XY6lzeB9wV164JNyNyWCSpF2me1HFWya2dAutaITuOOy5BAiM+h1hQp3IDuGrAV0C0dp5yuMfdWVZ+3sLi0VQ1tM5hgs6a29QnL3IXcGWCan35Qhbnxk1r+8SgC8XiYZDHS0W7PbdgIA7g/wpjBlPr+ciDg3SpjO8jdg9BmZyLR/e2evtAuoplK+LfMz5PU1wfa+gJXS4ybDBJtEnh6HVr0ten0EEmsfBLENvfr9cBhqEby</vt:lpwstr>
  </property>
  <property fmtid="{D5CDD505-2E9C-101B-9397-08002B2CF9AE}" pid="68" name="x1ye=6">
    <vt:lpwstr>xAutNBJ1/PyPtQgkRqL8HUcXK2hc4Xi+rwdUk1PIqWhRAAJDET1BN8W2yUhvdihJnK5NW2t7RjHl/4/aT7EtBLR6cb71k6ud6eEjdtVmhwe5XcACflkd2kHnzJrEGZ6kZO5OtkmWPkVZrOPSdfOVkfmXGyu6dqYcchvtaFcYE5yanksf8P9kFeNOL7eI3SByYmOeMiYCmdvmYGMiouORP/5rkCEMhjO/fLYAhOMqZjQQ+DQaJlf6wSBHDSRZRL8</vt:lpwstr>
  </property>
  <property fmtid="{D5CDD505-2E9C-101B-9397-08002B2CF9AE}" pid="69" name="x1ye=60">
    <vt:lpwstr>UvAyw0a0HvOkLGjh0b7zEw6JyRnveyShJdxs4JeTqfR0QtslxIERIM8BpsM7WHLOSrr+vXD37DFTbNUsYNpu9o0lYg3Vq5wCHI/KPZJ+c6ggIgHZWFF3PbyvBCQL0uhOHjHyVGICzFrDZoMdswDqx88py2/iMKbpZWenIt7wklvtCrRFiQ+w7iKPC/7ydSE7YaXFqZfWbz/o2NPhlm7YpAo4XCWkvK+hpl1ReqWWt8f3dNcyzBUaLmo7873Q4QP</vt:lpwstr>
  </property>
  <property fmtid="{D5CDD505-2E9C-101B-9397-08002B2CF9AE}" pid="70" name="x1ye=61">
    <vt:lpwstr>t34qXlKSgVI4BxEaj9t8yBECWit8CZNFFDFy6c+pDt54L2Fk2aGNe891B2pe3yr14sI0W0crtQDoVOMlq3Hf+E03v2yzuMKkA8imPT7jHB6lWxHbBGUJhcbOM5F2t8hGPg8z8X1O6eQg3fgeEvDqYrZDgxkwaseY8oWA+JUKCapNncJVkai3v4bqMebL+Xib8Vn7fsE0/KtFvxb117WPYTHBOMULY78Gm5xLrHKYVF+KRyc019g2jQNe9RDsAhW</vt:lpwstr>
  </property>
  <property fmtid="{D5CDD505-2E9C-101B-9397-08002B2CF9AE}" pid="71" name="x1ye=62">
    <vt:lpwstr>fuW8MrtVNBjVGF7h4yaMIWdvAFcfPDzuiZ8xe6EwlUurzuggjL8lb7QluEq30A2cieaxM0azH6oIkG4ZB6rBzTL/HcBAXgbs8kSBn/LaVH09a1Sfnv2PlRtZA/2iURVutDyCP58nldmV0Sf22jQS7Yhw/6shW8o8ei2jGeWJSjbuArsPmQt7uGHMpa8mAWs/QwbWL6n3YegEiZmSBgf4b2jjPDBSMufxYJHMEp5iWZBpkbKXypdIi8f2r3y+bQp</vt:lpwstr>
  </property>
  <property fmtid="{D5CDD505-2E9C-101B-9397-08002B2CF9AE}" pid="72" name="x1ye=63">
    <vt:lpwstr>inSfeou/8JN9BTjSYcn4YVT93/F6ii/qrgQUgj4kVNj0axsdcGoi3VX8o9TOjfRX9LvwZs0aEBbEnoopPfIyspLMQC0EUVNIgihQmXJ4JSutlWXQV97vrLwC/IX/qEYUwUlUx/j6Cif6USozLTRPjy3mJJwo2o1bt5H3XnhOA5vk/TVSKSs+HjL2cvzwgn6vc7tGCdAcJuglVpllGRfuck/R/fLMoV1D0Z3iA9la8wWRPTX0HRse52CB8p9jPoa</vt:lpwstr>
  </property>
  <property fmtid="{D5CDD505-2E9C-101B-9397-08002B2CF9AE}" pid="73" name="x1ye=64">
    <vt:lpwstr>17Ui0WZzeV61BpKxZeVsbxa0JpZJKr5xUlHKz5aoH7f3DdcxyccJ0R5JIx7kqMT2mISb8e+LitJecOmXm0D1RRBND++dhU9mh0/Kj2D8Z1JU+RLXq8ATioHWKsprx9DaZcPciyn+RdLdSfROsD7HyOYId57PoSOGaUOvLk8/Jvoku4F/h7Lkt3tnAAOVQvLneZb02p8wpDFgA9DlehlC7XrrjimnQ4aGz/eD56KtnnnNFW3p6g2hDGVr20RODKI</vt:lpwstr>
  </property>
  <property fmtid="{D5CDD505-2E9C-101B-9397-08002B2CF9AE}" pid="74" name="x1ye=65">
    <vt:lpwstr>KRVKI2ntTNsZPWDSfYb8tIGkOFUMKFlPtzpLV4oZva9ZH1n6+Ygj9UqJol1liSpy4eZDAVdmLg07D6yj8UlDjeefslI8xPxSN3ditjmEqkL2YvXLy1V8B/85Se1VHrl9AJMucal2HFDCugHmUhQvyL0FiKDQXJJpZ7/T5Fw+bEDr3Tlx4chtbVW4OQfmNxEl1+uf58D65XLCnSbr46dPYGvn39vMZ88Q2o2tnUJi2jbZCLP1VWgTDY5wpOCmBZZ</vt:lpwstr>
  </property>
  <property fmtid="{D5CDD505-2E9C-101B-9397-08002B2CF9AE}" pid="75" name="x1ye=66">
    <vt:lpwstr>aTV2aMOo3DzaJq9tjCwzdiibK35KSfiGYvRRgEQMKjMRT7DDbuC724sx0Mlo6fnF6yEwdI+eMDJW9wOSBgTa7tKDUUzRb/dKW/hVlDdLAz0sd6dm9ODK8V6Sk6UYMCswxTsZsX1yBC2ZJ9QtzqA7c2qgj4+PCkrqENdD3Ds1tHdmmxNLOBwimSHWNFHO48NGH7a3+khK/pxf8qOG9tVaEoin4QBVFC8QpAQHKOHTnnzNc/buewcMBhn7XmFJRXs</vt:lpwstr>
  </property>
  <property fmtid="{D5CDD505-2E9C-101B-9397-08002B2CF9AE}" pid="76" name="x1ye=67">
    <vt:lpwstr>JWJFf1t8lSsCjVC6/fd3/HzVef+CfV5PliHeVoGaEIXFDxCh42ayWEKmHhyh6L8bYF92VadCB/8Nczt3THbpNpuSKYsOa/e+PoBdJa2Q28f34Lk+BaDR3dps10YviwUaE1BvQB4THjFTW7J87tdbpJuzmWi2Wd1D/qO9BkXSrNdF0DAJeQWni/VccJQEBf/4em3Let5sXkEGn9TsxmDr7nroOAEPlceFNY4GggdlSbSOkpmd8faY/TRL3cGmV6M</vt:lpwstr>
  </property>
  <property fmtid="{D5CDD505-2E9C-101B-9397-08002B2CF9AE}" pid="77" name="x1ye=68">
    <vt:lpwstr>mc2bBdUxlysLfzZkgDrXDUpZDlA7JrY40HN9V2ZgxfRtz0lJDvWA0hXqAfsdwrc7FXWroEOD4vUtiBOCzdNJBhw5uLDdliuOeUU/XiH+Olb8nOpMwj/SN+NTmmyoTMdens3WD/hVG7PvrwSt+Qi+ChLeohiI1XjAQ734vl07+FGkFK+K66qJC7sxI5noJ3YfTaBjPfieP9DOUuLChaP2ieRjKIqmM4i3zt/tPRhxy3xk90l6Wf8cJzgdR08cWA3</vt:lpwstr>
  </property>
  <property fmtid="{D5CDD505-2E9C-101B-9397-08002B2CF9AE}" pid="78" name="x1ye=69">
    <vt:lpwstr>ReJjyRuPgL2HtNW8fwiGiPiLRbYmdehD0rULO15S61W+OUYVFkSiwMxe9D5kzwrB4xKQpIpoBjs5s6l998xfJCCz8Ff2APHpf24VnubfoMuee/DETTgtVoo7NeoH0dWoR8xYspEdQ/E7HN5VDPnRSf3SNNiEmqWylAH0E/7dKNXnkewPu1ZNjG9bQA7vOtgR2KcKOuTU5D69kdV1fSWpWFOgLfLd+OVzfYkcGKTLzQLjwcITv3PN+QYwd6put8F</vt:lpwstr>
  </property>
  <property fmtid="{D5CDD505-2E9C-101B-9397-08002B2CF9AE}" pid="79" name="x1ye=7">
    <vt:lpwstr>heDM4cm02ZOWgwfxMjYIL4ldPAkxIuxyl3HA2Wys5HTsCrqYJxpR+WUT9xbVF396rmf92bwqAjJ31EBMPcEz06MsTD4pMhGoJxIg6j1fE96WlrlkVjw0OBS4qToF5097c3j2xlwGzqGNyB00pHSCdUYObPNxcHb3C2nb9HwXfKGmAEvUoXeLFIzQIwJ845qwRaFjGf7+Fj+aEs03ahj08Ntqdi62ajujiLVaEwKbR3fh/yaPq1ZN4TVo0eD8Y1G</vt:lpwstr>
  </property>
  <property fmtid="{D5CDD505-2E9C-101B-9397-08002B2CF9AE}" pid="80" name="x1ye=70">
    <vt:lpwstr>eFDRtbpydUMs9UMUzVKb91bPRdR9cz806QvDnK9SjyKlxUmMPN+nNdoRYofygrY8oHAr87i09/v0JJEHBPrrDNYouvtJEstoj42f6mpboB8sIKCbXxY/KCppt7cl7mS5xp+BU0m2kUQv+0wI79yBIc3BrZWpryZ2cgI6bDjE5jrLExKRKrhF5zscuag5vC3xXOage0gfmW5RQeA9LwKb3yszqPSmJMw9/T23CH7Vra6HoI8vuV4YBOXUUA1uMsq</vt:lpwstr>
  </property>
  <property fmtid="{D5CDD505-2E9C-101B-9397-08002B2CF9AE}" pid="81" name="x1ye=71">
    <vt:lpwstr>SIM8JXInlnb/SABa77Kcm2V7qFNyXoLRnbAdGIrh0Ou+vVI3pEPaNUM5sUKD8zYhKXxw8qtp17kPgSuNHlcaJ/WjtAprjaBsOSo7vwlrmfZObuHvThkdO60H2dsZbys7kSvJ5L/tDK9gcjGmip7bDkPew3dfXVcgyjR/qLTHUmJb5l2ILE3imm9JeUFgoTsXucszfJeo47fbcAFCNB8V98B/7jzHOA5QBHn2pKig3KmoM48nYNuIr6ddGFxKBcv</vt:lpwstr>
  </property>
  <property fmtid="{D5CDD505-2E9C-101B-9397-08002B2CF9AE}" pid="82" name="x1ye=72">
    <vt:lpwstr>LMgA5ZISGTpBv8jLpK8tq/evXv9sg9ZuR9a5SPQF1GVKUjCfr3P+/PACHpPgqBDtWY6PJSwjm26hdc48QVo5szW6zGFmKoZyxAQ5JzuIxrEQjdxfIqOWh0ue4ERX8i1aRoQHl7mz49uNuPdoT55aKAcPvj9eDQryoVE2r2QzjPnhWkJaeIJ54vom9yT9dMX20vSFEasykt9eGDeGyLPcjch93RbFVExZcj5nLXiQ7BdZl/+8ILKfvfzil6B5MNx</vt:lpwstr>
  </property>
  <property fmtid="{D5CDD505-2E9C-101B-9397-08002B2CF9AE}" pid="83" name="x1ye=73">
    <vt:lpwstr>px3n6rfHkzRFdswVtMZJDnIwvIfBgSTaPX+hLfdUG8thgvcq4zY8VU+o68AI5QtDrqi8An4rZzt18PwSIsVE9rODbPDPYWTi4gmScVN2CBjEcX8+3Qd0LocGb/6k2cwkwEQk8PDPc0VCshM7UHJL8gzMDJtH1BhvROZHememUlDRmUqOnjsjUpzwFloi5W9UBzYg6Fz8mYgTj70Ew1ume3b5QjhMq1u4r4QKz0vKIvV3WarggIGtPtCYwIiOPCH</vt:lpwstr>
  </property>
  <property fmtid="{D5CDD505-2E9C-101B-9397-08002B2CF9AE}" pid="84" name="x1ye=74">
    <vt:lpwstr>qPQk7400wCi3hpApiYHFn3trbOZwuQV0VOOowyHasun6yF62+K0yzFvAAD40xZ/fa94I2ZpERzau3VHUxH/gSOxRwB5jV7AaT92H12io+iVgNTWVZhqqIBy23PqerTqt89TZqQI3ioG81mQqefRitmOe4Qc3tOqvNKB7mSp4bjMHsFhoLrwQxhCrya/qg2XcYp+xzkqCSc1ixOU/q5cwB94PNgfHDOi0GR+ZWZV1aXcmcKI6CDjtknZs6nO8uUg</vt:lpwstr>
  </property>
  <property fmtid="{D5CDD505-2E9C-101B-9397-08002B2CF9AE}" pid="85" name="x1ye=75">
    <vt:lpwstr>SQSehz+UiVECKoLGLuhHoGv4cIhHirhvZdnB93aD2LhRZyLUYhpzCyH3kWRVpt7G8S5f6RpOYIRL9qHvBh1hJ182E9H3wPmeltYsErDjKPWFkW5DCFgCNM+7binPOGvodOrS8jMfR7yoa2WWRrV+t3QRHCgtXZFsW10dRCLLW7OzyxcbgjKjJxFPaUJWLssJIkJh1Q2kGnEE9g1EM85BRJZuZw+gvGbboSZkml5zkhxBLQQGeg6OsEXB0qfvCNd</vt:lpwstr>
  </property>
  <property fmtid="{D5CDD505-2E9C-101B-9397-08002B2CF9AE}" pid="86" name="x1ye=76">
    <vt:lpwstr>geOWcuRT3qO32L073m+6//AVWZcUB7VukVXceQ1drdspAl1OVSDum20Wjr2xuZJm5ZsjZfXNNzcaVgP8t2AuiR6KjUEsZq3xlWnaqsMnTSjlcIlE3qDyxwBHmM8eOAVvQy60UHCtnTr1E6D69WDb9RPcaBgcnhR+NBFCiYt0gdNyFv19DaXaZ32Pug1xWHXgE+rQDxWzsusMPs+RpcnjnYY2hRKzg7ihMi050WcGSaZd4jsy9CIztFKfZZ/deaM</vt:lpwstr>
  </property>
  <property fmtid="{D5CDD505-2E9C-101B-9397-08002B2CF9AE}" pid="87" name="x1ye=77">
    <vt:lpwstr>fEHuxsmQmXDMSInSgqFXjeZSSyJz8dRtCkri/GTTjYeDXqMTAlaKf0T8lmPZSRoOtPFJ3Xlg28JNPJPxWuyyt3iCkZQFi0EhSFIM6Mdhaafmh0hd2z3YQvhMlSrNTfGJWH5anUsqPfpjft7gHCmMmPZEF3d4cDcxEs0YeP1CMLd9wfa0erz8/KTbLXdOlt+mEDHZXlVcmkltU4RplR96XqwzfZPhMLr17h7lNSKWYWlsexg7b2tO4NdfDEs3QH/</vt:lpwstr>
  </property>
  <property fmtid="{D5CDD505-2E9C-101B-9397-08002B2CF9AE}" pid="88" name="x1ye=78">
    <vt:lpwstr>l4HIxEPFq7bq+S5ncz2b5+iopHUJZ26EukzuGikm7rd+2Noh17nT3krmdXxJcOjr8IHq2SPxTmR9DbHPIjolHMjT9kQ3ztoTsDoBviAQQ5K5wTKF0zCWUo6On6cIEqzWPRBG92RR3Dlphutoe/WHUbUZUNOkVhmcKYWumH/KpSgCShnmXQ/nMwrsEydquLwINWFhD22MmNl0Fq8MRvNS4eHxyGqnKOlHVFTAx9rlOWxheg/YepmxMNCHWhzfkk9</vt:lpwstr>
  </property>
  <property fmtid="{D5CDD505-2E9C-101B-9397-08002B2CF9AE}" pid="89" name="x1ye=79">
    <vt:lpwstr>Kyzs3zGLklK0liFkV5gTXsgkA/P33q0xbQg5urRYYxTW6oH23qy23Ebkr7LyVzQC8QRcY5alVK8T/unPyyqcudmdg+oH+LfR9JsG40lsPrQACZzhqrmRHdstXa9UDa2wGaDyQllRHiP84HiAQKoLHRtTR5jqQ01dVDsT8XI07IPH9sZJc4JBY+tZIs05rnTQvsjvXr4heQgMD6eR00WETy929vwikou8n0BhpNLTdlkgcUxyRqNVWU0/jUYsxsJ</vt:lpwstr>
  </property>
  <property fmtid="{D5CDD505-2E9C-101B-9397-08002B2CF9AE}" pid="90" name="x1ye=8">
    <vt:lpwstr>DYVvHMMN+feO1PkZUBpNJuOu53wKNLnfW+q2oRIkHCZ9ie3cfHv5OKqJAe6JI+y1sUBdZ41bB/eMbUAO3uiUG/4gA6KDGNbhTIj96x+gyCCqeEPOkruPCxi3vkZmdyflmy357yur+exu8BF/0wQs7sq4MUzRdz9dFF0uPGIUqBjbCB2IHI2J5bxKgsRmiwdlpdBtdlVXjgsDtGssc5NvzSy8e6HJeULqdVOJQdCX+VO5HEJZLo1vOqeaUT01MfM</vt:lpwstr>
  </property>
  <property fmtid="{D5CDD505-2E9C-101B-9397-08002B2CF9AE}" pid="91" name="x1ye=80">
    <vt:lpwstr>Ux1wlaFs0HmcrTQYOw5E43ae1hoyqTBcJ/yEUV18x0f5sU72Hb4WJ3WGD8ftyCqJYkai0X50PSnSrwLWIVb1OTQkMAqgXxO6x4w1CPaTEvrGX1iJ0TzXgpOAcC6Pw74jQ8IW7qtb0/IGMETktOpT+Sikzvuy9n6SNY/i04ETuIKYQJxApcjtdhzR7PhMtVYtN0rlzzRTjaaBCz0cQk9JIcQT4IuiiJwf0hJW3qKcmrHgVCQYZa4+wqXH9UOBnZo</vt:lpwstr>
  </property>
  <property fmtid="{D5CDD505-2E9C-101B-9397-08002B2CF9AE}" pid="92" name="x1ye=81">
    <vt:lpwstr>fAxbf1sTTf2COh7QmJDFgiCZAIBi2/1i0yPA6YkPVaAALeGac4JEthGotVOMfZmGkMiws+vrmfuMomzvdBsKhhMlRNNQaEDmQvM/fcVvEc82691iGC6nQPz5yEAUNbvAin7xVDOyXPUs1dv6bRM6cE1SasXAexYd3HY+0nueNxDKBoN5Kbw055kJbhe6m+fcOXJTkTml2q3WDxP5K/RxtvbZPPh1n2ARnfY+2JRNwUEyh+lHcX1G+JvzxKPBHhu</vt:lpwstr>
  </property>
  <property fmtid="{D5CDD505-2E9C-101B-9397-08002B2CF9AE}" pid="93" name="x1ye=82">
    <vt:lpwstr>y9WRMSccrLrpvDYcT1yU9edIyPjxEUFnocK5elWysz9sSV9Hvs5Fjeqcaj+p04Rwtl/sRKpVobElcDGuqTQSGORPIAXBfpw4Vofcu20qa/02gH+LAzhUDNGIHuhstYacZvPe8/wbDpYYhEGPtliWR0f/0y4Gsja8+gBtlKbdM4W97WdQBSRZEt5HRcwYy8G7toNdpexZ+rl9e7hBc/IymwnoBXlDAlCe8QcvcmAsmcun6N0DKWAvPy9ZzhzxDGV</vt:lpwstr>
  </property>
  <property fmtid="{D5CDD505-2E9C-101B-9397-08002B2CF9AE}" pid="94" name="x1ye=83">
    <vt:lpwstr>SMbbxM6P3TNYV8U/0GGX15WDZWwEFzJ4xxyJJzERKyYvT1AxPp4QN8l0dsvSK45Lw8VOowlvM10KFcDC2Hv2+UDlQswXDMAvDbnR3BDBEfIDsslVTjr8np+bBzNhMAvp+UzYa688+gHg4Dc4F4DuWT8s6q28XVKQ3j1pMBAXPw55BJyksbUb5PuSnk1HzOgNr+r2/ec0yM5pWzoRSqSmK/1RbmP+H3R0mFq2ZKsooI3HDwaDpfX6KaLJlEyZFnD</vt:lpwstr>
  </property>
  <property fmtid="{D5CDD505-2E9C-101B-9397-08002B2CF9AE}" pid="95" name="x1ye=84">
    <vt:lpwstr>aBdo9gweVWHfZEyBLblQMSL53wpz+vbuaXh285PwphYiqx91Nb4HgRTdhThxR00bDdOnbZiwW+KGCuL2ykx9dwvMMIXDC7T5XE8y2l+1fH2SbdIIa7sc+gTmQOpkjrqqXYWiAfM7hrIrUiCi6WCPdCV435U+1i8nuF3McX5wBXoDT1ERUxu5trm0EKps4aII8u158CXhQ6GSz1cW4cnnmnXDC/Pvuc/loiok7KXuvgLP5w8WuUIpFRaifK1RDUw</vt:lpwstr>
  </property>
  <property fmtid="{D5CDD505-2E9C-101B-9397-08002B2CF9AE}" pid="96" name="x1ye=85">
    <vt:lpwstr>3q2oKndZenYmf/PrjO1zQ9zbcQ8qVLPlezgeUm33JvwALKoSKNmz4nuACyYb/Kh/YimPZuO547Oa+cG06orROgWUJaZ0uMvm6vWIzHDw+rPD3p95f3Euk8GXqLywAdDAuu5ttftaMggUtQQzwVG7yxj4ECCfCcfTMdi1MwWazrTjFww0nYQRhjAEYZzZ/lRsW62sZTTx9O7np8pWdk4nidE8yNeSSwgx2J8sphRr3cPHueYbmZlpZN15hserkjt</vt:lpwstr>
  </property>
  <property fmtid="{D5CDD505-2E9C-101B-9397-08002B2CF9AE}" pid="97" name="x1ye=86">
    <vt:lpwstr>ZkcESar6/9OHbJP60ZBdiHDawH/akUdPl7yZL3qg5BgA2s11NYLaqJ/EyrrvizEerec2Xa9ztYyLPdcnTMZz0g7YdpprrR1qgnQq+yPxUL9pyGzeLyS8jdu8jl8CGEr/GmWSCBVX6UB1xwxjXffWAFnKhgIknlX/B3yx+5chxdy/nS1wbw4CYmlEGVlHJgiS+u9kDpysBn54UmmT9tNUkDBHJQt7DN6Vj16EStzkwZmvSfqT67Uyfm/MQqRSKoi</vt:lpwstr>
  </property>
  <property fmtid="{D5CDD505-2E9C-101B-9397-08002B2CF9AE}" pid="98" name="x1ye=87">
    <vt:lpwstr>W6yWwtaUDxGhAD5Qi+OvZlF/azHxDK/kNKO0jmVjWreQVG8BUAPfbU/EdWr40pl/lndj0R6eAdghxhy4NmhwU6+u1Tgv1ylQ9lRCdSriAfT/RgHCBS1AIwisVaEllylvQWTordBNp1TCT4kH5Jd1C69yQk0mHPqQaZSj69r52HiIayAemyyM7DDBbPAS/QR65Ay4CjTGpY1ZkDu5/JVdLW6yFDLQCacc9HsdIpGkx7Wi9pcOO8rGnHJKge/03yW</vt:lpwstr>
  </property>
  <property fmtid="{D5CDD505-2E9C-101B-9397-08002B2CF9AE}" pid="99" name="x1ye=88">
    <vt:lpwstr>B+mFOu98sIAVg3yxrBWiG6m4rvg5MpfknrrNPjdrFM3hbkre3rXkkLkRZbK4yuSvyMGD0ms25HXVRsxvTFJMZ6h5ZY4LKEVeK332LyJ1o/IBOvixkNW6gtafSKeE08HbOHSuRH9Hf0ysjXOU6dxP2OHIxA9jlotFc9mpoxpbVuUTmyVmjEv8A9y0HiLn7EqoZlMM1tHHL06+bn+X6X6Y2o31Bzg9T6w5XplbOj6l2rCRbMCAsrXzR4Y1Px0ZPY1</vt:lpwstr>
  </property>
  <property fmtid="{D5CDD505-2E9C-101B-9397-08002B2CF9AE}" pid="100" name="x1ye=89">
    <vt:lpwstr>1XVnp9Kub0dnU+qtkItgfz8Oy0HoHPsqpkSGya1YSQ7WZbV90Hms3fJqSipNNoiOn6TKsyBWc6CKNVUIbin4cuw7QDePGwe2yyNkE6dwQYyB2IuIixuizcLyhoq9EqgthmFachMoEqqKm7ATFBzctjMkGbIef+fLxkiFHAoyE8ymcPhYaVDscOWYTVIWqBHjjB++FiZzIduG8VA1jlSnzuaGhXKY5w0SS59bZNwYGmajPLyIWEU9rfE7Y9WO6hh</vt:lpwstr>
  </property>
  <property fmtid="{D5CDD505-2E9C-101B-9397-08002B2CF9AE}" pid="101" name="x1ye=9">
    <vt:lpwstr>9is6pp0dEphMSwO7sxjCEQNvRerNZuC9pMeOXaQ6MINgW0svvwU4h+lG2JSYrC7ueeOFA+RRjx5ygZMj3X+EL6wO6l3abBsyc9q9xvtk2EUqlm0gjnJFGYDBDUZ+KI3P8+aiSn6nAIreQKwerT/6HcVLxpiaiANKhWbTV5kWwU43KRwWTR2e+sxXS3qPdxIgA2cep4I1a7UxgAGiWseY7gc46MUQjzobxzR2LjIA47CAgGoA82pUjDuwYpscG7S</vt:lpwstr>
  </property>
  <property fmtid="{D5CDD505-2E9C-101B-9397-08002B2CF9AE}" pid="102" name="x1ye=90">
    <vt:lpwstr>e/wTejtlehIu+xC7Wcy4oYX9FqN2TR6U0lVWhYKHjZZr6VfZAlULALkjjgHLAElxF49YNQwMFEJHrBzIPtTqR4IfjrDVoFML4cyo7lq86X/b0NKtCrL11QhS7rw4tzDWbpbVBlJ4G2jVctqFigPR1jDvuFb+FMdEVeQuF7o0AYYtHHc+6/DoQ4qvjFVimJXwgOkd9wJN/9baENgYwtUK9UyeWVBm2gemVam+1v+jxTxlpzgpIR39C9d/Esn7/iA</vt:lpwstr>
  </property>
  <property fmtid="{D5CDD505-2E9C-101B-9397-08002B2CF9AE}" pid="103" name="x1ye=91">
    <vt:lpwstr>vR1mBc+z1r+we945EqrdOPpNzWrZPVOBoEST7DwYXSLWCrNPCfBcFSnPXoJyOMOAnkUvfuE/dMnVeMJT74H2aRTXLxBCFIvPvh9ysqizVjvJ2uSARE49M/konTN6b1aanPjPsG3HOJHyat9W6KwyYTaM0Z1D5S9cArisnk9TA+sy8gS6h7LNFfRfdb8rAaiaYUhbhe+sL1ZKTaJhBEB+pB6dZihc4ggx2YNUPt7hiVfsrmKy00K8WejQWmGoXAy</vt:lpwstr>
  </property>
  <property fmtid="{D5CDD505-2E9C-101B-9397-08002B2CF9AE}" pid="104" name="x1ye=92">
    <vt:lpwstr>xi0k+yQZ5aCI8aTR7VBr65fu4uO8M5tJrueajGXgwCP0uzd0cVRJRZwtFiMGCX7uW19WrhfsXZeq9E97n6ivpMb5AMlsPMAhEvudqSmaexttVv032Oouwi96ANvVkpj5AKOJ6RXBHDJCdqVPns+B3lToQE7vFV3BR76AdH2Ak121zItMI86vK7n7rjZoaGGjbuzd8QsFKgjDGbDyETtVRRtMv4oCxvnr0opEux2aSgysMywl8s/BfmyGmJ1ZI59</vt:lpwstr>
  </property>
  <property fmtid="{D5CDD505-2E9C-101B-9397-08002B2CF9AE}" pid="105" name="x1ye=93">
    <vt:lpwstr>6hlwuKL+mYSmdC84//njbU/hqCYJHoPe7OrCcufrQseAxbJJyRCCtzBKC1mNuba5guFnCdchS2u4r5cVIuQvGrA4iNxvkrJP/Adde9l2yUbx5If1BO3dMPivIgsfp2z3vVLDfAkuSkMF3sLuEcOR1ehRCPB5WMSQadY/8HMNie/FSTXxYu18v5sxdnh5zIiwGd5drD3qQmLhSxCrsdVoPZDZHBo8g1CCUg86kIFkctW1iGRjeBRewB7NKLdGB+b</vt:lpwstr>
  </property>
  <property fmtid="{D5CDD505-2E9C-101B-9397-08002B2CF9AE}" pid="106" name="x1ye=94">
    <vt:lpwstr>u+3sAVD4r/ztuUNwd3OVVOEZrxQsfwNiDVK8nWRVRhrYF3X14bBsPFoOuTnYtsY/4Yx7WROlUnxLDD86Ekux7YpsCafoUjoWSo9ewVZs1mmtlAk2M0wokx0L0wRtajQsTDIhkjKR2txkDOT3ofZjQYdDgfcdJS+SayQOoAuvARqWxNld8Z9tHLNO/pKxJ41L3SwRBVSKbZupRso/qtgB9EaZmMhedf7DcpXN1uHCD6QTgbdCGxQ8LnsO0Ub+TP/</vt:lpwstr>
  </property>
  <property fmtid="{D5CDD505-2E9C-101B-9397-08002B2CF9AE}" pid="107" name="x1ye=95">
    <vt:lpwstr>iLDnOuty4FOJQ2IwDVmVDgok1LVTj3xiuYM4AXj3awpTNzlcZk1oSzc7IPG6xkRVHMpNxjryVXMWHBODgoIfcLgywBAeLBjZKugdmzaAbavu+5LlHi2vYTTVvd3Q7OOzAAdRjLdxXnhQNJ6xyQf+KfNLkqQAIeFmLLSpeivkeEHjCdFRJjgyvlL2420DmB7x5RJEWFV0MmOmZaZBiurOhkrNgTcGhr1oFa43bq6MK39PtJJd9mbER8iMJ4TQ0+B</vt:lpwstr>
  </property>
  <property fmtid="{D5CDD505-2E9C-101B-9397-08002B2CF9AE}" pid="108" name="x1ye=96">
    <vt:lpwstr>tbaqnHw9wOxxGJE7hIkfrR1HIOwoFxfzPsogJAWmNWnVtE8yrgxk/GmZXY0HoANwkvoxuU+0AoJ2bU6+KPUrOsqZkHBg4BlMogvyCqjAwV0CzIBD78gBSfXyWuYGuZwzgiD6FFcOSORXVpP6ncBlTB5wI6f8iDs9x5LiFA4pZMS3DKkF9ghW3w5qZhPO5n8ufGNz+2UbLOQ2Fn28Rw/ip/cSZVMp+wbJg30mdXpJO9tjvuNi4as3H2SKs+OydSq</vt:lpwstr>
  </property>
  <property fmtid="{D5CDD505-2E9C-101B-9397-08002B2CF9AE}" pid="109" name="x1ye=97">
    <vt:lpwstr>ZwgPTo4+g+1rN6Bc6xKoyOEpNjSv5i4f8IkZjO1g/Jxmg6oFpGllR7q3cL+De5/KQBnX1RQahT16WZvT8Gk4lZVypdB7a+vuCb6LMflgSEEc70JP2VstCZZzSO0OPt0nfIeoLfqheWZBcwmWKSDxbdHQNblH6a5NGbpDFzFJHcpwxMbiU63NT7iqbV6+mcY05qbtfIm19MAV83Ankq1U1Gy2mMF/inGXLcqX1zigoMVhTNglY9p7EpiLJdopeON</vt:lpwstr>
  </property>
  <property fmtid="{D5CDD505-2E9C-101B-9397-08002B2CF9AE}" pid="110" name="x1ye=98">
    <vt:lpwstr>1qQe3nEH3HEaYnu2fW9atJh2FeZXn6OlRdLCRPTrb/jiEiHIvNUoL/iX+2/ADm13ala9G+VClgc3IBk+Vb6ejY4BWILlFZd9PWVjCpJwaNzvQbYG2R6pTms6yxQ1dyzY/zqeh9Y+Xtc8kwmDMvPVmutSwQIbrJtbWkAWTAw5Z6tV3z4DtHOHhuWyIMmgbkKfLV6/lAcZbszYCod2y1yzERqItrb5PmSPgD9hmh9ZOrfEM8T726MX+6lCHGSy6u+</vt:lpwstr>
  </property>
  <property fmtid="{D5CDD505-2E9C-101B-9397-08002B2CF9AE}" pid="111" name="x1ye=99">
    <vt:lpwstr>hAMpbLFzDOdpoe1GKRyYkd/vtaj9wTzWWYoRQ8BCfNOp2jtmQM0fBZVKxvnCpUcOgJPWTI5GxHwUh5jR7rfshIcH/+ArAy6bTWThe+/MCNBxY6E4qk1WvOla0thOg+GD91CH1eJTebqd9+pAw4nwDtoj7w8MQQA3PjdzB1dui0f2z5IV97WtoLk9TjhzpBR5F6EQK4yasrPpD/qZB7KCYgeSmLQZnO72UWZFWbS0ZvyaWYIMILiKNpylozCV5JU</vt:lpwstr>
  </property>
</Properties>
</file>